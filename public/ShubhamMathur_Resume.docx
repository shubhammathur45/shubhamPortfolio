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="004D7542" w14:paraId="4619B038" w14:textId="77777777" w:rsidTr="00C14B92">
        <w:trPr>
          <w:trHeight w:val="2761"/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E6484" w14:textId="77777777" w:rsidR="004D7542" w:rsidRDefault="004D7542">
            <w:pPr>
              <w:rPr>
                <w:color w:val="FFFFFF"/>
                <w:sz w:val="20"/>
                <w:szCs w:val="20"/>
              </w:rPr>
            </w:pPr>
          </w:p>
        </w:tc>
        <w:tc>
          <w:tcPr>
            <w:tcW w:w="12236" w:type="dxa"/>
            <w:shd w:val="clear" w:color="auto" w:fill="144181"/>
            <w:tcMar>
              <w:top w:w="500" w:type="dxa"/>
              <w:left w:w="0" w:type="dxa"/>
              <w:bottom w:w="100" w:type="dxa"/>
              <w:right w:w="0" w:type="dxa"/>
            </w:tcMar>
            <w:hideMark/>
          </w:tcPr>
          <w:p w14:paraId="4222DB6B" w14:textId="77777777" w:rsidR="004D7542" w:rsidRDefault="00000000">
            <w:pPr>
              <w:pStyle w:val="gap-btn-hidden"/>
              <w:spacing w:line="1178" w:lineRule="atLeast"/>
              <w:jc w:val="center"/>
              <w:rPr>
                <w:rStyle w:val="divPARAGRAPHNAMEdiv"/>
                <w:b/>
                <w:bCs/>
                <w:color w:val="FFFFFF"/>
                <w:sz w:val="98"/>
                <w:szCs w:val="98"/>
                <w:shd w:val="clear" w:color="auto" w:fill="auto"/>
              </w:rPr>
            </w:pPr>
            <w:r>
              <w:rPr>
                <w:rStyle w:val="divPARAGRAPHNAMEdiv"/>
                <w:b/>
                <w:bCs/>
                <w:color w:val="FFFFFF"/>
                <w:sz w:val="98"/>
                <w:szCs w:val="98"/>
                <w:shd w:val="clear" w:color="auto" w:fill="auto"/>
              </w:rPr>
              <w:t> </w:t>
            </w:r>
          </w:p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="004D7542" w14:paraId="529896DF" w14:textId="77777777" w:rsidTr="00C14B92">
              <w:trPr>
                <w:trHeight w:val="41"/>
                <w:tblCellSpacing w:w="0" w:type="dxa"/>
                <w:hidden/>
              </w:trPr>
              <w:tc>
                <w:tcPr>
                  <w:tcW w:w="4498" w:type="dxa"/>
                  <w:shd w:val="clear" w:color="auto" w:fill="1441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486BF1" w14:textId="77777777" w:rsidR="004D7542" w:rsidRDefault="004D7542">
                  <w:pPr>
                    <w:rPr>
                      <w:rStyle w:val="divPARAGRAPHNAMEdiv"/>
                      <w:b/>
                      <w:bCs/>
                      <w:vanish/>
                      <w:color w:val="FFFFFF"/>
                      <w:sz w:val="98"/>
                      <w:szCs w:val="98"/>
                      <w:shd w:val="clear" w:color="auto" w:fill="auto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144181"/>
                  <w:tcMar>
                    <w:top w:w="0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14:paraId="4B61CEBF" w14:textId="77777777" w:rsidR="004D7542" w:rsidRDefault="00000000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  <w:r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  <w:t> </w:t>
                  </w:r>
                </w:p>
                <w:p w14:paraId="02455932" w14:textId="77777777" w:rsidR="004D7542" w:rsidRDefault="004D7542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  <w:tc>
                <w:tcPr>
                  <w:tcW w:w="4498" w:type="dxa"/>
                  <w:shd w:val="clear" w:color="auto" w:fill="1441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97B848B" w14:textId="77777777" w:rsidR="004D7542" w:rsidRDefault="004D7542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</w:tr>
          </w:tbl>
          <w:p w14:paraId="42E0D9B4" w14:textId="77777777" w:rsidR="004D7542" w:rsidRPr="00156002" w:rsidRDefault="00000000">
            <w:pPr>
              <w:pStyle w:val="divdocumentdivinnername"/>
              <w:spacing w:line="1178" w:lineRule="atLeast"/>
              <w:ind w:left="720" w:right="720"/>
              <w:jc w:val="center"/>
              <w:rPr>
                <w:rStyle w:val="divPARAGRAPHNAMEdiv"/>
                <w:b/>
                <w:bCs/>
                <w:color w:val="FFFFFF"/>
                <w:sz w:val="72"/>
                <w:szCs w:val="72"/>
                <w:shd w:val="clear" w:color="auto" w:fill="auto"/>
              </w:rPr>
            </w:pPr>
            <w:r w:rsidRPr="00156002">
              <w:rPr>
                <w:rStyle w:val="span"/>
                <w:b/>
                <w:bCs/>
                <w:color w:val="FFFFFF"/>
                <w:sz w:val="72"/>
                <w:szCs w:val="72"/>
              </w:rPr>
              <w:t>Shubham</w:t>
            </w:r>
            <w:r w:rsidRPr="00156002">
              <w:rPr>
                <w:rStyle w:val="divPARAGRAPHNAMEdiv"/>
                <w:b/>
                <w:bCs/>
                <w:color w:val="FFFFFF"/>
                <w:sz w:val="72"/>
                <w:szCs w:val="72"/>
                <w:shd w:val="clear" w:color="auto" w:fill="auto"/>
              </w:rPr>
              <w:t xml:space="preserve"> </w:t>
            </w:r>
            <w:r w:rsidRPr="00156002">
              <w:rPr>
                <w:rStyle w:val="span"/>
                <w:b/>
                <w:bCs/>
                <w:color w:val="FFFFFF"/>
                <w:sz w:val="72"/>
                <w:szCs w:val="72"/>
              </w:rPr>
              <w:t>Mathur</w:t>
            </w:r>
          </w:p>
          <w:p w14:paraId="4CB2A4B1" w14:textId="15AB13DA" w:rsidR="004D7542" w:rsidRDefault="00000000" w:rsidP="00E4198F">
            <w:pPr>
              <w:pStyle w:val="div"/>
              <w:spacing w:line="440" w:lineRule="atLeast"/>
              <w:ind w:left="720" w:right="720"/>
              <w:jc w:val="center"/>
              <w:rPr>
                <w:rStyle w:val="span"/>
                <w:color w:val="FFFFFF"/>
                <w:sz w:val="20"/>
                <w:szCs w:val="20"/>
              </w:rPr>
            </w:pPr>
            <w:r>
              <w:rPr>
                <w:rStyle w:val="span"/>
                <w:color w:val="FFFFFF"/>
                <w:sz w:val="20"/>
                <w:szCs w:val="20"/>
              </w:rPr>
              <w:t>+1 (226)-935-9291</w:t>
            </w:r>
            <w:r>
              <w:rPr>
                <w:rStyle w:val="sprtr"/>
                <w:color w:val="FFFFFF"/>
                <w:sz w:val="20"/>
                <w:szCs w:val="20"/>
              </w:rPr>
              <w:t>  |  </w:t>
            </w:r>
            <w:r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C14B92">
              <w:rPr>
                <w:rStyle w:val="span"/>
                <w:color w:val="FFFFFF"/>
                <w:sz w:val="20"/>
                <w:szCs w:val="20"/>
              </w:rPr>
              <w:t>shubham.mathur0808@gmail.com</w:t>
            </w:r>
            <w:r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2B22DD4B" w14:textId="0D9C0DA0" w:rsidR="00E4198F" w:rsidRDefault="00E4198F">
            <w:pPr>
              <w:pStyle w:val="div"/>
              <w:spacing w:line="440" w:lineRule="atLeast"/>
              <w:ind w:left="720" w:right="720"/>
              <w:jc w:val="center"/>
              <w:rPr>
                <w:rStyle w:val="span"/>
                <w:color w:val="FFFFFF"/>
                <w:sz w:val="20"/>
                <w:szCs w:val="20"/>
              </w:rPr>
            </w:pPr>
            <w:r w:rsidRPr="00E4198F">
              <w:rPr>
                <w:rStyle w:val="span"/>
                <w:b/>
                <w:bCs/>
                <w:color w:val="FFFFFF"/>
                <w:sz w:val="20"/>
                <w:szCs w:val="20"/>
              </w:rPr>
              <w:t>Portfolio:</w:t>
            </w:r>
            <w:r>
              <w:rPr>
                <w:rStyle w:val="txt-bold"/>
              </w:rPr>
              <w:t xml:space="preserve"> </w:t>
            </w:r>
            <w:hyperlink r:id="rId7" w:history="1">
              <w:r w:rsidRPr="00A62DD3">
                <w:rPr>
                  <w:rStyle w:val="Hyperlink"/>
                  <w:sz w:val="20"/>
                  <w:szCs w:val="20"/>
                </w:rPr>
                <w:t>https://shubham-portfolio-mu-six.vercel.app/</w:t>
              </w:r>
            </w:hyperlink>
          </w:p>
          <w:p w14:paraId="374FE23B" w14:textId="21969926" w:rsidR="00E4198F" w:rsidRDefault="00E4198F">
            <w:pPr>
              <w:pStyle w:val="div"/>
              <w:spacing w:line="440" w:lineRule="atLeas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txt-bold"/>
                <w:color w:val="FFFFFF"/>
                <w:sz w:val="20"/>
                <w:szCs w:val="20"/>
              </w:rPr>
              <w:t>LinkedIN</w:t>
            </w:r>
            <w:r>
              <w:rPr>
                <w:rStyle w:val="txt-bold"/>
                <w:color w:val="FFFFFF"/>
                <w:sz w:val="20"/>
                <w:szCs w:val="20"/>
              </w:rPr>
              <w:t>: </w:t>
            </w:r>
            <w:r>
              <w:rPr>
                <w:rStyle w:val="span"/>
                <w:color w:val="FFFFFF"/>
                <w:sz w:val="20"/>
                <w:szCs w:val="20"/>
              </w:rPr>
              <w:t>https://www.linkedin.com/in/shubham</w:t>
            </w:r>
            <w:r>
              <w:rPr>
                <w:rStyle w:val="span"/>
                <w:color w:val="FFFFFF"/>
                <w:sz w:val="20"/>
                <w:szCs w:val="20"/>
              </w:rPr>
              <w:noBreakHyphen/>
              <w:t>mathur</w:t>
            </w:r>
            <w:r>
              <w:rPr>
                <w:rStyle w:val="span"/>
                <w:color w:val="FFFFFF"/>
                <w:sz w:val="20"/>
                <w:szCs w:val="20"/>
              </w:rPr>
              <w:noBreakHyphen/>
              <w:t>377455141/ </w:t>
            </w:r>
            <w:r>
              <w:rPr>
                <w:rStyle w:val="documentaddresssocialnth-last-child1sprtr"/>
                <w:color w:val="FFFFFF"/>
                <w:sz w:val="20"/>
                <w:szCs w:val="20"/>
              </w:rPr>
              <w:t>  |  </w:t>
            </w:r>
          </w:p>
          <w:p w14:paraId="7C64E7B3" w14:textId="77777777" w:rsidR="004D7542" w:rsidRDefault="004D7542">
            <w:pPr>
              <w:pStyle w:val="div"/>
              <w:spacing w:line="100" w:lineRule="exact"/>
              <w:ind w:left="720" w:right="720"/>
              <w:jc w:val="center"/>
              <w:rPr>
                <w:rStyle w:val="divPARAGRAPHCNTCdiv"/>
                <w:color w:val="FFFFFF"/>
                <w:sz w:val="20"/>
                <w:szCs w:val="20"/>
                <w:shd w:val="clear" w:color="auto" w:fill="auto"/>
              </w:rPr>
            </w:pPr>
          </w:p>
        </w:tc>
      </w:tr>
    </w:tbl>
    <w:p w14:paraId="44B2DF9F" w14:textId="77777777" w:rsidR="004D7542" w:rsidRDefault="004D7542"/>
    <w:p w14:paraId="4ECEBD5F" w14:textId="77777777" w:rsidR="004805C5" w:rsidRDefault="004805C5"/>
    <w:p w14:paraId="628A274A" w14:textId="77777777" w:rsidR="00C14B92" w:rsidRDefault="00C14B92">
      <w:pPr>
        <w:rPr>
          <w:vanish/>
        </w:rPr>
        <w:sectPr w:rsidR="00C14B92" w:rsidSect="000F332F">
          <w:headerReference w:type="default" r:id="rId8"/>
          <w:footerReference w:type="default" r:id="rId9"/>
          <w:pgSz w:w="12240" w:h="15840"/>
          <w:pgMar w:top="0" w:right="720" w:bottom="400" w:left="0" w:header="0" w:footer="0" w:gutter="0"/>
          <w:cols w:space="720"/>
        </w:sectPr>
      </w:pPr>
    </w:p>
    <w:p w14:paraId="69121EA4" w14:textId="77777777" w:rsidR="004D7542" w:rsidRDefault="004D7542">
      <w:pPr>
        <w:rPr>
          <w:vanish/>
        </w:rPr>
      </w:pPr>
    </w:p>
    <w:p w14:paraId="772E74D5" w14:textId="77777777" w:rsidR="004D7542" w:rsidRDefault="004D7542">
      <w:pPr>
        <w:rPr>
          <w:vanish/>
        </w:rPr>
      </w:pPr>
    </w:p>
    <w:p w14:paraId="5F652F1F" w14:textId="4B205090" w:rsidR="004D7542" w:rsidRDefault="00000000">
      <w:pPr>
        <w:pStyle w:val="divdocumentdivsectiontitle"/>
        <w:rPr>
          <w:b/>
          <w:bCs/>
        </w:rPr>
      </w:pPr>
      <w:r>
        <w:rPr>
          <w:b/>
          <w:bCs/>
        </w:rPr>
        <w:t>Summary</w:t>
      </w:r>
      <w:r w:rsidR="00632101">
        <w:rPr>
          <w:b/>
          <w:bCs/>
        </w:rPr>
        <w:t>____________________________________________________________________</w:t>
      </w:r>
    </w:p>
    <w:p w14:paraId="2A1C93FB" w14:textId="0E6C2C77" w:rsidR="004805C5" w:rsidRPr="00AC06E7" w:rsidRDefault="00AC06E7">
      <w:pPr>
        <w:pStyle w:val="divdocumentdivsectiontitle"/>
        <w:pBdr>
          <w:bottom w:val="none" w:sz="0" w:space="5" w:color="auto"/>
        </w:pBdr>
        <w:rPr>
          <w:color w:val="231F20"/>
          <w:sz w:val="20"/>
          <w:szCs w:val="20"/>
        </w:rPr>
      </w:pPr>
      <w:r w:rsidRPr="00AC06E7">
        <w:rPr>
          <w:color w:val="231F20"/>
          <w:sz w:val="20"/>
          <w:szCs w:val="20"/>
        </w:rPr>
        <w:t>Experienced and motivated Full Stack Developer with over 5 years of expertise in web development. Proficient in HTML, CSS, JavaScript, React, TypeScript, Next.js, and Node.js. Seeking a leadership role to leverage and enhance my technical skills.</w:t>
      </w:r>
    </w:p>
    <w:p w14:paraId="79C9F599" w14:textId="77777777" w:rsidR="00AC06E7" w:rsidRDefault="00AC06E7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A4A4DE4" w14:textId="4A6F47A6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Skills</w:t>
      </w:r>
      <w:r w:rsidR="00632101">
        <w:rPr>
          <w:b/>
          <w:bCs/>
        </w:rPr>
        <w:t>________________________________________________________________________</w:t>
      </w:r>
    </w:p>
    <w:tbl>
      <w:tblPr>
        <w:tblStyle w:val="divdocumenttable"/>
        <w:tblW w:w="0" w:type="auto"/>
        <w:tblInd w:w="8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0"/>
        <w:gridCol w:w="5360"/>
      </w:tblGrid>
      <w:tr w:rsidR="004D7542" w14:paraId="2C54A8C3" w14:textId="77777777">
        <w:tc>
          <w:tcPr>
            <w:tcW w:w="5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ADC8C" w14:textId="252B84E3" w:rsidR="004D7542" w:rsidRDefault="00167D56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Front-end technologies:</w:t>
            </w:r>
            <w:r>
              <w:rPr>
                <w:color w:val="231F20"/>
                <w:sz w:val="20"/>
                <w:szCs w:val="20"/>
              </w:rPr>
              <w:t xml:space="preserve"> HTML Proficiency, CSS Expertise</w:t>
            </w:r>
            <w:r w:rsidR="00FD58B8">
              <w:rPr>
                <w:color w:val="231F20"/>
                <w:sz w:val="20"/>
                <w:szCs w:val="20"/>
              </w:rPr>
              <w:t>, Tailwind CSS</w:t>
            </w:r>
            <w:r w:rsidR="00A14DDB">
              <w:rPr>
                <w:color w:val="231F20"/>
                <w:sz w:val="20"/>
                <w:szCs w:val="20"/>
              </w:rPr>
              <w:t>, Bootstrap</w:t>
            </w:r>
          </w:p>
          <w:p w14:paraId="530BD3F4" w14:textId="0E0B9162" w:rsidR="004D7542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Javascript and JS Frameworks/libraries:</w:t>
            </w:r>
            <w:r>
              <w:rPr>
                <w:color w:val="231F20"/>
                <w:sz w:val="20"/>
                <w:szCs w:val="20"/>
              </w:rPr>
              <w:t xml:space="preserve"> React</w:t>
            </w:r>
            <w:r w:rsidR="009A2659">
              <w:rPr>
                <w:color w:val="231F20"/>
                <w:sz w:val="20"/>
                <w:szCs w:val="20"/>
              </w:rPr>
              <w:t xml:space="preserve"> JS</w:t>
            </w:r>
            <w:r>
              <w:rPr>
                <w:color w:val="231F20"/>
                <w:sz w:val="20"/>
                <w:szCs w:val="20"/>
              </w:rPr>
              <w:t>, Knockout JS, Node JS</w:t>
            </w:r>
            <w:r w:rsidR="00FD58B8">
              <w:rPr>
                <w:color w:val="231F20"/>
                <w:sz w:val="20"/>
                <w:szCs w:val="20"/>
              </w:rPr>
              <w:t>, Typescript, Next JS</w:t>
            </w:r>
          </w:p>
          <w:p w14:paraId="07CF2377" w14:textId="5A98D682" w:rsidR="004D7542" w:rsidRDefault="00167D56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Cloud</w:t>
            </w:r>
            <w:r w:rsidR="00A14DDB">
              <w:rPr>
                <w:b/>
                <w:bCs/>
                <w:color w:val="231F20"/>
                <w:sz w:val="20"/>
                <w:szCs w:val="20"/>
              </w:rPr>
              <w:t xml:space="preserve"> and content management</w:t>
            </w:r>
            <w:r w:rsidRPr="00167D56">
              <w:rPr>
                <w:b/>
                <w:bCs/>
                <w:color w:val="231F20"/>
                <w:sz w:val="20"/>
                <w:szCs w:val="20"/>
              </w:rPr>
              <w:t>:</w:t>
            </w:r>
            <w:r>
              <w:rPr>
                <w:color w:val="231F20"/>
                <w:sz w:val="20"/>
                <w:szCs w:val="20"/>
              </w:rPr>
              <w:t xml:space="preserve"> Oracle Commerce Cloud, </w:t>
            </w:r>
            <w:r w:rsidR="00DB2A5B">
              <w:rPr>
                <w:color w:val="231F20"/>
                <w:sz w:val="20"/>
                <w:szCs w:val="20"/>
              </w:rPr>
              <w:t>AWS,</w:t>
            </w:r>
            <w:r w:rsidR="00FD58B8">
              <w:rPr>
                <w:color w:val="231F20"/>
                <w:sz w:val="20"/>
                <w:szCs w:val="20"/>
              </w:rPr>
              <w:t xml:space="preserve"> Contentful</w:t>
            </w:r>
            <w:r w:rsidR="00E76D99">
              <w:rPr>
                <w:color w:val="231F20"/>
                <w:sz w:val="20"/>
                <w:szCs w:val="20"/>
              </w:rPr>
              <w:t>, Shopify</w:t>
            </w:r>
          </w:p>
          <w:p w14:paraId="30904E52" w14:textId="6972FFE9" w:rsidR="004D7542" w:rsidRDefault="0000000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Source and Version Control:</w:t>
            </w:r>
            <w:r>
              <w:rPr>
                <w:color w:val="231F20"/>
                <w:sz w:val="20"/>
                <w:szCs w:val="20"/>
              </w:rPr>
              <w:t xml:space="preserve"> Git, </w:t>
            </w:r>
            <w:r w:rsidR="00167D56">
              <w:rPr>
                <w:color w:val="231F20"/>
                <w:sz w:val="20"/>
                <w:szCs w:val="20"/>
              </w:rPr>
              <w:t>Bitbucket, Sourcetree</w:t>
            </w:r>
          </w:p>
          <w:p w14:paraId="06CCDBAC" w14:textId="4ABD7BF8" w:rsidR="004D7542" w:rsidRPr="009A2659" w:rsidRDefault="009A2659" w:rsidP="009A2659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2B0F52">
              <w:rPr>
                <w:b/>
                <w:bCs/>
                <w:color w:val="231F20"/>
                <w:sz w:val="20"/>
                <w:szCs w:val="20"/>
              </w:rPr>
              <w:t>Testing, Debugging &amp; Deployment:</w:t>
            </w:r>
            <w:r>
              <w:rPr>
                <w:color w:val="231F20"/>
                <w:sz w:val="20"/>
                <w:szCs w:val="20"/>
              </w:rPr>
              <w:t xml:space="preserve"> Postman, Junit, BrowserStack</w:t>
            </w:r>
          </w:p>
        </w:tc>
        <w:tc>
          <w:tcPr>
            <w:tcW w:w="5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3F9AC" w14:textId="6853CA9C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56002">
              <w:rPr>
                <w:b/>
                <w:bCs/>
                <w:color w:val="231F20"/>
                <w:sz w:val="20"/>
                <w:szCs w:val="20"/>
              </w:rPr>
              <w:t>UI/UX</w:t>
            </w:r>
            <w:r w:rsidR="00156002" w:rsidRPr="00156002">
              <w:rPr>
                <w:b/>
                <w:bCs/>
                <w:color w:val="231F20"/>
                <w:sz w:val="20"/>
                <w:szCs w:val="20"/>
              </w:rPr>
              <w:t xml:space="preserve"> Designing:</w:t>
            </w:r>
            <w:r w:rsidR="00156002">
              <w:rPr>
                <w:color w:val="231F20"/>
                <w:sz w:val="20"/>
                <w:szCs w:val="20"/>
              </w:rPr>
              <w:t xml:space="preserve"> Adobe, Figma, Zoomforth</w:t>
            </w:r>
          </w:p>
          <w:p w14:paraId="5C285C0A" w14:textId="03CAD31C" w:rsidR="00724EDA" w:rsidRDefault="00724EDA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b/>
                <w:bCs/>
                <w:color w:val="231F20"/>
                <w:sz w:val="20"/>
                <w:szCs w:val="20"/>
              </w:rPr>
              <w:t>CI/CD:</w:t>
            </w:r>
            <w:r>
              <w:rPr>
                <w:color w:val="231F20"/>
                <w:sz w:val="20"/>
                <w:szCs w:val="20"/>
              </w:rPr>
              <w:t xml:space="preserve"> Gitlab actions, CircleCI</w:t>
            </w:r>
          </w:p>
          <w:p w14:paraId="3383AF0B" w14:textId="588A26AB" w:rsidR="004D7542" w:rsidRPr="00167D56" w:rsidRDefault="00167D56" w:rsidP="00167D56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 w:rsidRPr="00167D56">
              <w:rPr>
                <w:b/>
                <w:bCs/>
                <w:color w:val="231F20"/>
                <w:sz w:val="20"/>
                <w:szCs w:val="20"/>
              </w:rPr>
              <w:t>Project Management:</w:t>
            </w:r>
            <w:r>
              <w:rPr>
                <w:color w:val="231F20"/>
                <w:sz w:val="20"/>
                <w:szCs w:val="20"/>
              </w:rPr>
              <w:t xml:space="preserve"> Azure DevOps, JIRA, Confluence, Agile Development Methodologies</w:t>
            </w:r>
          </w:p>
          <w:p w14:paraId="5DDEFA42" w14:textId="50DF992D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231F20"/>
                <w:sz w:val="20"/>
                <w:szCs w:val="20"/>
              </w:rPr>
              <w:t>Secondary technical skills:</w:t>
            </w:r>
            <w:r>
              <w:rPr>
                <w:color w:val="231F20"/>
                <w:sz w:val="20"/>
                <w:szCs w:val="20"/>
              </w:rPr>
              <w:t xml:space="preserve"> Java</w:t>
            </w:r>
          </w:p>
          <w:p w14:paraId="4E3397D5" w14:textId="77777777" w:rsidR="004D7542" w:rsidRDefault="00000000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380" w:hanging="292"/>
              <w:rPr>
                <w:color w:val="231F2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231F20"/>
                <w:sz w:val="20"/>
                <w:szCs w:val="20"/>
              </w:rPr>
              <w:t>Soft skills:</w:t>
            </w:r>
            <w:r>
              <w:rPr>
                <w:color w:val="231F20"/>
                <w:sz w:val="20"/>
                <w:szCs w:val="20"/>
              </w:rPr>
              <w:t xml:space="preserve"> Time Management and Organization, Customer-Oriented, Analytical Thinking and Problem Solving, Teamwork and Collaboration</w:t>
            </w:r>
          </w:p>
        </w:tc>
      </w:tr>
    </w:tbl>
    <w:p w14:paraId="46DB0746" w14:textId="77777777" w:rsidR="004D7542" w:rsidRDefault="004D7542">
      <w:pPr>
        <w:rPr>
          <w:vanish/>
        </w:rPr>
      </w:pPr>
    </w:p>
    <w:p w14:paraId="7745C57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34818C7C" w14:textId="4E964E46" w:rsidR="004D7542" w:rsidRDefault="00000000" w:rsidP="004805C5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Experience</w:t>
      </w:r>
      <w:r w:rsidR="00632101">
        <w:rPr>
          <w:b/>
          <w:bCs/>
        </w:rPr>
        <w:t>___________________________________________________________________</w:t>
      </w:r>
    </w:p>
    <w:p w14:paraId="68F73441" w14:textId="4399EBDD" w:rsidR="004D7542" w:rsidRPr="004805C5" w:rsidRDefault="0091685E" w:rsidP="004805C5">
      <w:pPr>
        <w:pStyle w:val="divdocumentsinglecolumn"/>
        <w:spacing w:line="320" w:lineRule="atLeast"/>
        <w:rPr>
          <w:color w:val="231F20"/>
          <w:sz w:val="20"/>
          <w:szCs w:val="20"/>
          <w:u w:val="single"/>
        </w:rPr>
      </w:pPr>
      <w:r w:rsidRPr="004805C5">
        <w:rPr>
          <w:rStyle w:val="span"/>
          <w:b/>
          <w:bCs/>
          <w:i/>
          <w:iCs/>
          <w:color w:val="231F20"/>
          <w:u w:val="single"/>
        </w:rPr>
        <w:t>DELOITTE CANADA</w:t>
      </w:r>
      <w:r w:rsidRPr="004805C5">
        <w:rPr>
          <w:rStyle w:val="span"/>
          <w:color w:val="231F20"/>
          <w:u w:val="single"/>
        </w:rPr>
        <w:t xml:space="preserve"> </w:t>
      </w:r>
      <w:r w:rsidRPr="004805C5">
        <w:rPr>
          <w:rStyle w:val="span"/>
          <w:color w:val="231F20"/>
          <w:sz w:val="20"/>
          <w:szCs w:val="20"/>
          <w:u w:val="single"/>
        </w:rPr>
        <w:t xml:space="preserve">| </w:t>
      </w:r>
      <w:r w:rsidR="00557DBA" w:rsidRPr="004805C5">
        <w:rPr>
          <w:rStyle w:val="span"/>
          <w:i/>
          <w:iCs/>
          <w:color w:val="231F20"/>
          <w:sz w:val="20"/>
          <w:szCs w:val="20"/>
          <w:u w:val="single"/>
        </w:rPr>
        <w:t>May 2021 – Present</w:t>
      </w:r>
      <w:r w:rsidR="00557DBA" w:rsidRPr="004805C5">
        <w:rPr>
          <w:rStyle w:val="span"/>
          <w:color w:val="231F20"/>
          <w:sz w:val="20"/>
          <w:szCs w:val="20"/>
          <w:u w:val="single"/>
        </w:rPr>
        <w:t xml:space="preserve"> </w:t>
      </w:r>
      <w:r w:rsidRPr="004805C5">
        <w:rPr>
          <w:rStyle w:val="singlecolumnspanpaddedlinenth-child1"/>
          <w:color w:val="231F20"/>
          <w:sz w:val="20"/>
          <w:szCs w:val="20"/>
          <w:u w:val="single"/>
        </w:rPr>
        <w:t xml:space="preserve"> </w:t>
      </w:r>
    </w:p>
    <w:p w14:paraId="6E9C9F31" w14:textId="2F40705D" w:rsidR="004D7542" w:rsidRPr="005E0D8E" w:rsidRDefault="004805C5" w:rsidP="005E0D8E">
      <w:pPr>
        <w:pStyle w:val="spanpaddedline"/>
        <w:spacing w:line="32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5E0D8E">
        <w:rPr>
          <w:rStyle w:val="jobtitle"/>
          <w:rFonts w:asciiTheme="minorHAnsi" w:hAnsiTheme="minorHAnsi" w:cstheme="minorHAnsi"/>
          <w:caps w:val="0"/>
          <w:color w:val="231F20"/>
          <w:sz w:val="20"/>
          <w:szCs w:val="20"/>
        </w:rPr>
        <w:t>SOLUTION SPECIALIST - FULL STACK DEVELOPER</w:t>
      </w:r>
    </w:p>
    <w:p w14:paraId="43A3E6FE" w14:textId="13CF7DBD" w:rsidR="009A2659" w:rsidRDefault="00000000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Developed and maintained web</w:t>
      </w:r>
      <w:r w:rsidR="00805616" w:rsidRPr="00557DBA">
        <w:rPr>
          <w:rStyle w:val="span"/>
          <w:b/>
          <w:bCs/>
          <w:color w:val="231F20"/>
          <w:sz w:val="20"/>
          <w:szCs w:val="20"/>
        </w:rPr>
        <w:t>sites</w:t>
      </w:r>
      <w:r>
        <w:rPr>
          <w:rStyle w:val="span"/>
          <w:color w:val="231F20"/>
          <w:sz w:val="20"/>
          <w:szCs w:val="20"/>
        </w:rPr>
        <w:t xml:space="preserve"> using HTML, CSS, JavaScript, JQuery</w:t>
      </w:r>
      <w:r w:rsidR="00156002">
        <w:rPr>
          <w:rStyle w:val="span"/>
          <w:color w:val="231F20"/>
          <w:sz w:val="20"/>
          <w:szCs w:val="20"/>
        </w:rPr>
        <w:t xml:space="preserve">, </w:t>
      </w:r>
      <w:r>
        <w:rPr>
          <w:rStyle w:val="span"/>
          <w:color w:val="231F20"/>
          <w:sz w:val="20"/>
          <w:szCs w:val="20"/>
        </w:rPr>
        <w:t>ReactJS</w:t>
      </w:r>
      <w:r w:rsidR="00E5739E">
        <w:rPr>
          <w:rStyle w:val="span"/>
          <w:color w:val="231F20"/>
          <w:sz w:val="20"/>
          <w:szCs w:val="20"/>
        </w:rPr>
        <w:t>, Typescript, Next JS</w:t>
      </w:r>
      <w:r w:rsidR="00156002">
        <w:rPr>
          <w:rStyle w:val="span"/>
          <w:color w:val="231F20"/>
          <w:sz w:val="20"/>
          <w:szCs w:val="20"/>
        </w:rPr>
        <w:t xml:space="preserve"> and Node JS</w:t>
      </w:r>
    </w:p>
    <w:p w14:paraId="439527CC" w14:textId="269C7A50" w:rsidR="009A2659" w:rsidRDefault="009A2659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Experience in </w:t>
      </w:r>
      <w:r w:rsidRPr="00557DBA">
        <w:rPr>
          <w:rStyle w:val="span"/>
          <w:b/>
          <w:bCs/>
          <w:color w:val="231F20"/>
          <w:sz w:val="20"/>
          <w:szCs w:val="20"/>
        </w:rPr>
        <w:t>gathering/preparing requirements</w:t>
      </w:r>
      <w:r>
        <w:rPr>
          <w:rStyle w:val="span"/>
          <w:color w:val="231F20"/>
          <w:sz w:val="20"/>
          <w:szCs w:val="20"/>
        </w:rPr>
        <w:t xml:space="preserve"> with clients </w:t>
      </w:r>
      <w:r w:rsidR="00B921BB">
        <w:rPr>
          <w:rStyle w:val="span"/>
          <w:color w:val="231F20"/>
          <w:sz w:val="20"/>
          <w:szCs w:val="20"/>
        </w:rPr>
        <w:t>including</w:t>
      </w:r>
      <w:r>
        <w:rPr>
          <w:rStyle w:val="span"/>
          <w:color w:val="231F20"/>
          <w:sz w:val="20"/>
          <w:szCs w:val="20"/>
        </w:rPr>
        <w:t xml:space="preserve"> SleepCountry, Andrew Peller, Petvalu</w:t>
      </w:r>
    </w:p>
    <w:p w14:paraId="24A71E95" w14:textId="75D07435" w:rsidR="003D4EC2" w:rsidRPr="003D4EC2" w:rsidRDefault="003D4EC2" w:rsidP="003D4EC2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Implemented </w:t>
      </w:r>
      <w:r w:rsidRPr="00557DBA">
        <w:rPr>
          <w:rStyle w:val="span"/>
          <w:b/>
          <w:bCs/>
          <w:color w:val="231F20"/>
          <w:sz w:val="20"/>
          <w:szCs w:val="20"/>
        </w:rPr>
        <w:t>best practices and optimized code</w:t>
      </w:r>
      <w:r>
        <w:rPr>
          <w:rStyle w:val="span"/>
          <w:color w:val="231F20"/>
          <w:sz w:val="20"/>
          <w:szCs w:val="20"/>
        </w:rPr>
        <w:t xml:space="preserve"> to reduce server response time by 35%. This included best practices like </w:t>
      </w:r>
      <w:r w:rsidRPr="00557DBA">
        <w:rPr>
          <w:rStyle w:val="span"/>
          <w:i/>
          <w:iCs/>
          <w:color w:val="231F20"/>
          <w:sz w:val="20"/>
          <w:szCs w:val="20"/>
        </w:rPr>
        <w:t>caching, image compression, lazy loading, implementing CDN (Content Delivery Network)</w:t>
      </w:r>
    </w:p>
    <w:p w14:paraId="08624AE6" w14:textId="1E0AFEFF" w:rsidR="007F2C42" w:rsidRDefault="007F2C42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optimizing the code base and making the site SEO friendly by implementing </w:t>
      </w:r>
      <w:r w:rsidRPr="00557DBA">
        <w:rPr>
          <w:rStyle w:val="span"/>
          <w:b/>
          <w:bCs/>
          <w:color w:val="231F20"/>
          <w:sz w:val="20"/>
          <w:szCs w:val="20"/>
        </w:rPr>
        <w:t>best SEO related practices</w:t>
      </w:r>
      <w:r w:rsidR="003D4EC2">
        <w:rPr>
          <w:rStyle w:val="span"/>
          <w:color w:val="231F20"/>
          <w:sz w:val="20"/>
          <w:szCs w:val="20"/>
        </w:rPr>
        <w:t>. Implemented best SEO practices for the site and reduced the SEO warnings by 85% which increased site visibility.</w:t>
      </w:r>
    </w:p>
    <w:p w14:paraId="246E3580" w14:textId="43CE273D" w:rsidR="009A2659" w:rsidRDefault="009A2659" w:rsidP="009A2659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Managed both back-end and front-end aspects of development </w:t>
      </w:r>
      <w:r w:rsidR="00805616">
        <w:rPr>
          <w:rStyle w:val="span"/>
          <w:color w:val="231F20"/>
          <w:sz w:val="20"/>
          <w:szCs w:val="20"/>
        </w:rPr>
        <w:t>process</w:t>
      </w:r>
    </w:p>
    <w:p w14:paraId="0D3BA34E" w14:textId="46AFC6C1" w:rsidR="003D4EC2" w:rsidRDefault="003D4EC2" w:rsidP="003D4EC2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Involved in the process to </w:t>
      </w:r>
      <w:r w:rsidRPr="00557DBA">
        <w:rPr>
          <w:rStyle w:val="span"/>
          <w:b/>
          <w:bCs/>
          <w:color w:val="231F20"/>
          <w:sz w:val="20"/>
          <w:szCs w:val="20"/>
        </w:rPr>
        <w:t>build CI/CD pipelines</w:t>
      </w:r>
      <w:r>
        <w:rPr>
          <w:rStyle w:val="span"/>
          <w:color w:val="231F20"/>
          <w:sz w:val="20"/>
          <w:szCs w:val="20"/>
        </w:rPr>
        <w:t xml:space="preserve"> for the project to streamline </w:t>
      </w:r>
      <w:r w:rsidR="00B921BB">
        <w:rPr>
          <w:rStyle w:val="span"/>
          <w:color w:val="231F20"/>
          <w:sz w:val="20"/>
          <w:szCs w:val="20"/>
        </w:rPr>
        <w:t>project</w:t>
      </w:r>
      <w:r>
        <w:rPr>
          <w:rStyle w:val="span"/>
          <w:color w:val="231F20"/>
          <w:sz w:val="20"/>
          <w:szCs w:val="20"/>
        </w:rPr>
        <w:t xml:space="preserve"> development</w:t>
      </w:r>
      <w:r w:rsidR="00B921BB">
        <w:rPr>
          <w:rStyle w:val="span"/>
          <w:color w:val="231F20"/>
          <w:sz w:val="20"/>
          <w:szCs w:val="20"/>
        </w:rPr>
        <w:t xml:space="preserve"> process</w:t>
      </w:r>
    </w:p>
    <w:p w14:paraId="4103A2C8" w14:textId="21DD24E3" w:rsidR="00557DBA" w:rsidRDefault="00557DBA" w:rsidP="00557DBA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Created back-end services for data manipulation</w:t>
      </w:r>
      <w:r>
        <w:rPr>
          <w:rStyle w:val="span"/>
          <w:color w:val="231F20"/>
          <w:sz w:val="20"/>
          <w:szCs w:val="20"/>
        </w:rPr>
        <w:t xml:space="preserve"> and business logic using </w:t>
      </w:r>
      <w:r w:rsidRPr="00557DBA">
        <w:rPr>
          <w:rStyle w:val="span"/>
          <w:i/>
          <w:iCs/>
          <w:color w:val="231F20"/>
          <w:sz w:val="20"/>
          <w:szCs w:val="20"/>
        </w:rPr>
        <w:t>Node.js and Express</w:t>
      </w:r>
      <w:r>
        <w:rPr>
          <w:rStyle w:val="span"/>
          <w:color w:val="231F20"/>
          <w:sz w:val="20"/>
          <w:szCs w:val="20"/>
        </w:rPr>
        <w:t>. Improved the back-end code architecture to simplify code maintainability</w:t>
      </w:r>
    </w:p>
    <w:p w14:paraId="1F613B15" w14:textId="4800CD7E" w:rsidR="00BC28E8" w:rsidRPr="00557DBA" w:rsidRDefault="00BC28E8" w:rsidP="00557DBA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b/>
          <w:bCs/>
          <w:color w:val="231F20"/>
          <w:sz w:val="20"/>
          <w:szCs w:val="20"/>
        </w:rPr>
        <w:t xml:space="preserve">Involved in the </w:t>
      </w:r>
      <w:r w:rsidR="001E43A3">
        <w:rPr>
          <w:rStyle w:val="span"/>
          <w:b/>
          <w:bCs/>
          <w:color w:val="231F20"/>
          <w:sz w:val="20"/>
          <w:szCs w:val="20"/>
        </w:rPr>
        <w:t>end-to-end</w:t>
      </w:r>
      <w:r>
        <w:rPr>
          <w:rStyle w:val="span"/>
          <w:b/>
          <w:bCs/>
          <w:color w:val="231F20"/>
          <w:sz w:val="20"/>
          <w:szCs w:val="20"/>
        </w:rPr>
        <w:t xml:space="preserve"> migration </w:t>
      </w:r>
      <w:r w:rsidRPr="00BC28E8">
        <w:rPr>
          <w:rStyle w:val="span"/>
          <w:color w:val="231F20"/>
          <w:sz w:val="20"/>
          <w:szCs w:val="20"/>
        </w:rPr>
        <w:t>for a project from Oracle Storefront to commercetools</w:t>
      </w:r>
    </w:p>
    <w:p w14:paraId="2A53B98C" w14:textId="5F3A1BBA" w:rsidR="003D4EC2" w:rsidRPr="00BC28E8" w:rsidRDefault="00805616" w:rsidP="00BC28E8">
      <w:pPr>
        <w:pStyle w:val="divdocumentulli"/>
        <w:numPr>
          <w:ilvl w:val="0"/>
          <w:numId w:val="3"/>
        </w:numPr>
        <w:spacing w:line="320" w:lineRule="atLeast"/>
        <w:ind w:left="460" w:hanging="292"/>
        <w:rPr>
          <w:rStyle w:val="jobtitle"/>
          <w:b w:val="0"/>
          <w:bCs w:val="0"/>
          <w:caps w:val="0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Led a team of 9 people</w:t>
      </w:r>
      <w:r>
        <w:rPr>
          <w:rStyle w:val="span"/>
          <w:color w:val="231F20"/>
          <w:sz w:val="20"/>
          <w:szCs w:val="20"/>
        </w:rPr>
        <w:t xml:space="preserve"> with different skill sets to deliver a project which involved launching 3 microsites for Deloitte internal project. Led the requirement gathering, development and quality assurance phase of the project and delivered </w:t>
      </w:r>
      <w:r w:rsidR="003D4EC2">
        <w:rPr>
          <w:rStyle w:val="span"/>
          <w:color w:val="231F20"/>
          <w:sz w:val="20"/>
          <w:szCs w:val="20"/>
        </w:rPr>
        <w:t>the sites in a time frame of 6 months</w:t>
      </w:r>
    </w:p>
    <w:p w14:paraId="56A76A36" w14:textId="77777777" w:rsidR="0091685E" w:rsidRDefault="0091685E" w:rsidP="0091685E">
      <w:pPr>
        <w:pStyle w:val="spanpaddedline"/>
        <w:spacing w:line="320" w:lineRule="atLeast"/>
        <w:rPr>
          <w:rStyle w:val="span"/>
          <w:b/>
          <w:bCs/>
          <w:color w:val="000000"/>
          <w:sz w:val="20"/>
          <w:szCs w:val="20"/>
        </w:rPr>
      </w:pPr>
    </w:p>
    <w:p w14:paraId="34145E8C" w14:textId="77777777" w:rsidR="004805C5" w:rsidRDefault="004805C5" w:rsidP="0091685E">
      <w:pPr>
        <w:pStyle w:val="spanpaddedline"/>
        <w:spacing w:line="320" w:lineRule="atLeast"/>
        <w:rPr>
          <w:rStyle w:val="span"/>
          <w:b/>
          <w:bCs/>
          <w:i/>
          <w:iCs/>
          <w:color w:val="231F20"/>
          <w:u w:val="single"/>
        </w:rPr>
      </w:pPr>
    </w:p>
    <w:p w14:paraId="38D82616" w14:textId="0FF48EBB" w:rsidR="004D7542" w:rsidRPr="0091685E" w:rsidRDefault="0091685E" w:rsidP="0091685E">
      <w:pPr>
        <w:pStyle w:val="spanpaddedline"/>
        <w:spacing w:line="320" w:lineRule="atLeast"/>
        <w:rPr>
          <w:b/>
          <w:bCs/>
          <w:color w:val="000000"/>
          <w:sz w:val="20"/>
          <w:szCs w:val="20"/>
        </w:rPr>
      </w:pPr>
      <w:r w:rsidRPr="00B13D09">
        <w:rPr>
          <w:rStyle w:val="span"/>
          <w:b/>
          <w:bCs/>
          <w:i/>
          <w:iCs/>
          <w:color w:val="231F20"/>
          <w:u w:val="single"/>
        </w:rPr>
        <w:lastRenderedPageBreak/>
        <w:t>COGNIZANT TECHNOLOGY SOLUTIONS</w:t>
      </w:r>
      <w:r w:rsidRPr="00B13D09">
        <w:rPr>
          <w:b/>
          <w:bCs/>
          <w:color w:val="000000"/>
          <w:sz w:val="20"/>
          <w:szCs w:val="20"/>
          <w:u w:val="single"/>
        </w:rPr>
        <w:t xml:space="preserve"> |</w:t>
      </w:r>
      <w:r w:rsidRPr="00B13D09">
        <w:rPr>
          <w:rStyle w:val="span"/>
          <w:color w:val="231F20"/>
          <w:sz w:val="20"/>
          <w:szCs w:val="20"/>
          <w:u w:val="single"/>
        </w:rPr>
        <w:t xml:space="preserve"> </w:t>
      </w:r>
      <w:r w:rsidRPr="00B13D09">
        <w:rPr>
          <w:rStyle w:val="span"/>
          <w:i/>
          <w:iCs/>
          <w:color w:val="231F20"/>
          <w:sz w:val="20"/>
          <w:szCs w:val="20"/>
          <w:u w:val="single"/>
        </w:rPr>
        <w:t>September 2017 – June 2019</w:t>
      </w:r>
      <w:r w:rsidRPr="00B13D09">
        <w:rPr>
          <w:rStyle w:val="jobtitle"/>
          <w:color w:val="231F20"/>
          <w:sz w:val="20"/>
          <w:szCs w:val="20"/>
          <w:u w:val="single"/>
        </w:rPr>
        <w:br/>
      </w:r>
      <w:r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Programmer Analyst</w:t>
      </w:r>
      <w:r w:rsidR="0037085B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 xml:space="preserve"> –</w:t>
      </w:r>
      <w:r w:rsidR="00557DBA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 xml:space="preserve"> Web </w:t>
      </w:r>
      <w:r w:rsidR="0037085B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Developer</w:t>
      </w:r>
      <w:r w:rsidRPr="005E0D8E">
        <w:rPr>
          <w:rStyle w:val="span"/>
          <w:rFonts w:asciiTheme="minorHAnsi" w:hAnsiTheme="minorHAnsi" w:cstheme="minorHAnsi"/>
          <w:color w:val="231F20"/>
          <w:sz w:val="20"/>
          <w:szCs w:val="20"/>
        </w:rPr>
        <w:t xml:space="preserve"> </w:t>
      </w:r>
    </w:p>
    <w:p w14:paraId="45000093" w14:textId="0769C7E8" w:rsidR="007056DC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Worked on and maintained </w:t>
      </w:r>
      <w:r w:rsidRPr="00557DBA">
        <w:rPr>
          <w:rStyle w:val="span"/>
          <w:b/>
          <w:bCs/>
          <w:color w:val="231F20"/>
          <w:sz w:val="20"/>
          <w:szCs w:val="20"/>
        </w:rPr>
        <w:t>full stack web applications</w:t>
      </w:r>
      <w:r>
        <w:rPr>
          <w:rStyle w:val="span"/>
          <w:color w:val="231F20"/>
          <w:sz w:val="20"/>
          <w:szCs w:val="20"/>
        </w:rPr>
        <w:t xml:space="preserve"> using Javascript, NodeJS, ReactJS, HTML, CSS, Postman, Github, Oracle Commerce Cloud</w:t>
      </w:r>
    </w:p>
    <w:p w14:paraId="6EFBCA0E" w14:textId="2BEA37EE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Designed, built and documented </w:t>
      </w:r>
      <w:r w:rsidRPr="00557DBA">
        <w:rPr>
          <w:rStyle w:val="span"/>
          <w:b/>
          <w:bCs/>
          <w:color w:val="231F20"/>
          <w:sz w:val="20"/>
          <w:szCs w:val="20"/>
        </w:rPr>
        <w:t>RESTful APIs using Node JS and Express</w:t>
      </w:r>
      <w:r>
        <w:rPr>
          <w:rStyle w:val="span"/>
          <w:color w:val="231F20"/>
          <w:sz w:val="20"/>
          <w:szCs w:val="20"/>
        </w:rPr>
        <w:t xml:space="preserve"> for interaction between frontend and backend </w:t>
      </w:r>
    </w:p>
    <w:p w14:paraId="63047E4D" w14:textId="61009909" w:rsidR="004D7542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Analyzed user requirements</w:t>
      </w:r>
      <w:r>
        <w:rPr>
          <w:rStyle w:val="span"/>
          <w:color w:val="231F20"/>
          <w:sz w:val="20"/>
          <w:szCs w:val="20"/>
        </w:rPr>
        <w:t xml:space="preserve">, developed detailed </w:t>
      </w:r>
      <w:r w:rsidRPr="00557DBA">
        <w:rPr>
          <w:rStyle w:val="span"/>
          <w:b/>
          <w:bCs/>
          <w:color w:val="231F20"/>
          <w:sz w:val="20"/>
          <w:szCs w:val="20"/>
        </w:rPr>
        <w:t>system design specifications</w:t>
      </w:r>
      <w:r>
        <w:rPr>
          <w:rStyle w:val="span"/>
          <w:color w:val="231F20"/>
          <w:sz w:val="20"/>
          <w:szCs w:val="20"/>
        </w:rPr>
        <w:t xml:space="preserve"> and wrote program code for applications</w:t>
      </w:r>
    </w:p>
    <w:p w14:paraId="43544AB0" w14:textId="292E68E3" w:rsidR="004D7542" w:rsidRDefault="00000000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Integrate third-party services</w:t>
      </w:r>
      <w:r>
        <w:rPr>
          <w:rStyle w:val="span"/>
          <w:color w:val="231F20"/>
          <w:sz w:val="20"/>
          <w:szCs w:val="20"/>
        </w:rPr>
        <w:t xml:space="preserve"> into existing applications</w:t>
      </w:r>
      <w:r w:rsidR="00557DBA">
        <w:rPr>
          <w:rStyle w:val="span"/>
          <w:color w:val="231F20"/>
          <w:sz w:val="20"/>
          <w:szCs w:val="20"/>
        </w:rPr>
        <w:t xml:space="preserve"> for purposes like marketing and reporting</w:t>
      </w:r>
    </w:p>
    <w:p w14:paraId="1BA1FA3C" w14:textId="77777777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</w:t>
      </w:r>
      <w:r w:rsidRPr="00557DBA">
        <w:rPr>
          <w:rStyle w:val="span"/>
          <w:b/>
          <w:bCs/>
          <w:color w:val="231F20"/>
          <w:sz w:val="20"/>
          <w:szCs w:val="20"/>
        </w:rPr>
        <w:t>major and minor bug fixes</w:t>
      </w:r>
      <w:r>
        <w:rPr>
          <w:rStyle w:val="span"/>
          <w:color w:val="231F20"/>
          <w:sz w:val="20"/>
          <w:szCs w:val="20"/>
        </w:rPr>
        <w:t xml:space="preserve"> on the client website ensuring excellent user experience</w:t>
      </w:r>
    </w:p>
    <w:p w14:paraId="13C20F31" w14:textId="0D29EB24" w:rsidR="004D7542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Documenting important information</w:t>
      </w:r>
      <w:r>
        <w:rPr>
          <w:rStyle w:val="span"/>
          <w:color w:val="231F20"/>
          <w:sz w:val="20"/>
          <w:szCs w:val="20"/>
        </w:rPr>
        <w:t xml:space="preserve"> like APIs being used in the project to ensure smooth transitioning of the project</w:t>
      </w:r>
    </w:p>
    <w:p w14:paraId="6A5F0D46" w14:textId="77777777" w:rsidR="00557DBA" w:rsidRDefault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Involved in the </w:t>
      </w:r>
      <w:r w:rsidRPr="00557DBA">
        <w:rPr>
          <w:rStyle w:val="span"/>
          <w:b/>
          <w:bCs/>
          <w:color w:val="231F20"/>
          <w:sz w:val="20"/>
          <w:szCs w:val="20"/>
        </w:rPr>
        <w:t>Go-live phase</w:t>
      </w:r>
      <w:r>
        <w:rPr>
          <w:rStyle w:val="span"/>
          <w:color w:val="231F20"/>
          <w:sz w:val="20"/>
          <w:szCs w:val="20"/>
        </w:rPr>
        <w:t xml:space="preserve"> which required bug fixes and regular testing to ensure a smooth deployment </w:t>
      </w:r>
    </w:p>
    <w:p w14:paraId="6D9B9C6B" w14:textId="2725416F" w:rsidR="004D7542" w:rsidRPr="00557DBA" w:rsidRDefault="00557DBA" w:rsidP="00557DBA">
      <w:pPr>
        <w:pStyle w:val="divdocumentulli"/>
        <w:numPr>
          <w:ilvl w:val="0"/>
          <w:numId w:val="5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Responsible for making responsive UIs specific to devices and screen size</w:t>
      </w:r>
    </w:p>
    <w:p w14:paraId="62E79DD3" w14:textId="77777777" w:rsidR="004805C5" w:rsidRDefault="004805C5" w:rsidP="0091685E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1A5AC303" w14:textId="26F81B8A" w:rsidR="004805C5" w:rsidRDefault="0091685E" w:rsidP="004805C5">
      <w:pPr>
        <w:pStyle w:val="divdocumentdivsectiontitle"/>
        <w:pBdr>
          <w:bottom w:val="none" w:sz="0" w:space="5" w:color="auto"/>
        </w:pBdr>
        <w:spacing w:before="120"/>
        <w:rPr>
          <w:b/>
          <w:bCs/>
        </w:rPr>
      </w:pPr>
      <w:r>
        <w:rPr>
          <w:b/>
          <w:bCs/>
        </w:rPr>
        <w:t>Internships__________________________________________________________________</w:t>
      </w:r>
    </w:p>
    <w:p w14:paraId="0A958E55" w14:textId="521CA162" w:rsidR="0091685E" w:rsidRPr="004805C5" w:rsidRDefault="004805C5" w:rsidP="004805C5">
      <w:pPr>
        <w:pStyle w:val="divdocumentdivsectiontitle"/>
        <w:pBdr>
          <w:bottom w:val="none" w:sz="0" w:space="5" w:color="auto"/>
        </w:pBdr>
        <w:spacing w:before="120"/>
        <w:rPr>
          <w:color w:val="231F20"/>
          <w:sz w:val="20"/>
          <w:szCs w:val="20"/>
        </w:rPr>
      </w:pPr>
      <w:r w:rsidRPr="00B13D09">
        <w:rPr>
          <w:rStyle w:val="span"/>
          <w:b/>
          <w:bCs/>
          <w:i/>
          <w:iCs/>
          <w:color w:val="231F20"/>
          <w:u w:val="single"/>
        </w:rPr>
        <w:t>COMMUNITECH |</w:t>
      </w:r>
      <w:r w:rsidRPr="00B13D09">
        <w:rPr>
          <w:rStyle w:val="span"/>
          <w:color w:val="231F20"/>
          <w:sz w:val="20"/>
          <w:szCs w:val="20"/>
          <w:u w:val="single"/>
        </w:rPr>
        <w:t xml:space="preserve"> </w:t>
      </w:r>
      <w:r w:rsidRPr="00B13D09">
        <w:rPr>
          <w:rStyle w:val="span"/>
          <w:i/>
          <w:iCs/>
          <w:color w:val="231F20"/>
          <w:sz w:val="20"/>
          <w:szCs w:val="20"/>
          <w:u w:val="single"/>
        </w:rPr>
        <w:t>September 2020 – December 2020</w:t>
      </w:r>
      <w:r w:rsidR="0091685E" w:rsidRPr="00B13D09">
        <w:rPr>
          <w:b/>
          <w:bCs/>
          <w:u w:val="single"/>
        </w:rPr>
        <w:br/>
      </w:r>
      <w:r w:rsidR="0091685E" w:rsidRPr="005E0D8E">
        <w:rPr>
          <w:rStyle w:val="jobtitle"/>
          <w:rFonts w:asciiTheme="minorHAnsi" w:hAnsiTheme="minorHAnsi" w:cstheme="minorHAnsi"/>
          <w:color w:val="231F20"/>
          <w:sz w:val="20"/>
          <w:szCs w:val="20"/>
        </w:rPr>
        <w:t>UX/UI Designer - Intern</w:t>
      </w:r>
      <w:r w:rsidR="0091685E" w:rsidRPr="009A2659">
        <w:rPr>
          <w:rStyle w:val="span"/>
          <w:color w:val="231F20"/>
          <w:sz w:val="20"/>
          <w:szCs w:val="20"/>
        </w:rPr>
        <w:t xml:space="preserve"> </w:t>
      </w:r>
    </w:p>
    <w:p w14:paraId="26821737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Created detailed </w:t>
      </w:r>
      <w:r w:rsidRPr="00557DBA">
        <w:rPr>
          <w:rStyle w:val="span"/>
          <w:b/>
          <w:bCs/>
          <w:color w:val="231F20"/>
          <w:sz w:val="20"/>
          <w:szCs w:val="20"/>
        </w:rPr>
        <w:t>wireframes, storyboards, user flows and process flows</w:t>
      </w:r>
      <w:r>
        <w:rPr>
          <w:rStyle w:val="span"/>
          <w:color w:val="231F20"/>
          <w:sz w:val="20"/>
          <w:szCs w:val="20"/>
        </w:rPr>
        <w:t xml:space="preserve"> to effectively communicate design ideas</w:t>
      </w:r>
    </w:p>
    <w:p w14:paraId="67C165A1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Worked with the development team to ensure a smooth transition from concept to production-ready assets</w:t>
      </w:r>
    </w:p>
    <w:p w14:paraId="0164CABA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Responsible for developing and designing components for the website with major emphasis on designing using </w:t>
      </w:r>
      <w:r w:rsidRPr="00557DBA">
        <w:rPr>
          <w:rStyle w:val="span"/>
          <w:b/>
          <w:bCs/>
          <w:color w:val="231F20"/>
          <w:sz w:val="20"/>
          <w:szCs w:val="20"/>
        </w:rPr>
        <w:t>Tailwind CSS</w:t>
      </w:r>
      <w:r>
        <w:rPr>
          <w:rStyle w:val="span"/>
          <w:color w:val="231F20"/>
          <w:sz w:val="20"/>
          <w:szCs w:val="20"/>
        </w:rPr>
        <w:t xml:space="preserve"> </w:t>
      </w:r>
    </w:p>
    <w:p w14:paraId="12C1F101" w14:textId="77777777" w:rsid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rStyle w:val="span"/>
          <w:color w:val="231F20"/>
          <w:sz w:val="20"/>
          <w:szCs w:val="20"/>
        </w:rPr>
      </w:pPr>
      <w:r w:rsidRPr="00557DBA">
        <w:rPr>
          <w:rStyle w:val="span"/>
          <w:b/>
          <w:bCs/>
          <w:color w:val="231F20"/>
          <w:sz w:val="20"/>
          <w:szCs w:val="20"/>
        </w:rPr>
        <w:t>Developed style guides for visual elements</w:t>
      </w:r>
      <w:r>
        <w:rPr>
          <w:rStyle w:val="span"/>
          <w:color w:val="231F20"/>
          <w:sz w:val="20"/>
          <w:szCs w:val="20"/>
        </w:rPr>
        <w:t xml:space="preserve"> such as branding systems, typography standards, color schemes, photography styles</w:t>
      </w:r>
    </w:p>
    <w:p w14:paraId="186F5B0F" w14:textId="589CAD40" w:rsidR="0091685E" w:rsidRPr="0091685E" w:rsidRDefault="0091685E" w:rsidP="0091685E">
      <w:pPr>
        <w:pStyle w:val="divdocumentulli"/>
        <w:numPr>
          <w:ilvl w:val="0"/>
          <w:numId w:val="4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>Analyzed customer feedback to identify areas of improvement within existing designs</w:t>
      </w:r>
    </w:p>
    <w:p w14:paraId="00C1B19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D21349B" w14:textId="06839397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Education and Training</w:t>
      </w:r>
      <w:r w:rsidR="00632101">
        <w:rPr>
          <w:b/>
          <w:bCs/>
        </w:rPr>
        <w:t>________________________________________________________</w:t>
      </w:r>
    </w:p>
    <w:p w14:paraId="4DEBCC8A" w14:textId="0045AC38" w:rsidR="004D7542" w:rsidRDefault="00000000">
      <w:pPr>
        <w:pStyle w:val="divdocumentsinglecolumn"/>
        <w:spacing w:line="320" w:lineRule="atLeast"/>
        <w:ind w:left="80"/>
        <w:rPr>
          <w:color w:val="231F20"/>
          <w:sz w:val="20"/>
          <w:szCs w:val="20"/>
        </w:rPr>
      </w:pPr>
      <w:r>
        <w:rPr>
          <w:rStyle w:val="span"/>
          <w:b/>
          <w:bCs/>
          <w:color w:val="000000"/>
          <w:sz w:val="20"/>
          <w:szCs w:val="20"/>
        </w:rPr>
        <w:t xml:space="preserve">University of Windsor </w:t>
      </w:r>
      <w:r w:rsidR="005C6E0F">
        <w:rPr>
          <w:rStyle w:val="span"/>
          <w:b/>
          <w:bCs/>
          <w:color w:val="000000"/>
          <w:sz w:val="20"/>
          <w:szCs w:val="20"/>
        </w:rPr>
        <w:t>–</w:t>
      </w:r>
      <w:r>
        <w:rPr>
          <w:rStyle w:val="span"/>
          <w:b/>
          <w:bCs/>
          <w:color w:val="000000"/>
          <w:sz w:val="20"/>
          <w:szCs w:val="20"/>
        </w:rPr>
        <w:t xml:space="preserve"> </w:t>
      </w:r>
      <w:r w:rsidR="005C6E0F">
        <w:rPr>
          <w:rStyle w:val="span"/>
          <w:b/>
          <w:bCs/>
          <w:color w:val="000000"/>
          <w:sz w:val="20"/>
          <w:szCs w:val="20"/>
        </w:rPr>
        <w:t>Ontario, Canada</w:t>
      </w:r>
      <w:r>
        <w:rPr>
          <w:rStyle w:val="singlecolumnspanpaddedlinenth-child1"/>
          <w:b/>
          <w:bCs/>
          <w:color w:val="000000"/>
          <w:sz w:val="20"/>
          <w:szCs w:val="20"/>
        </w:rPr>
        <w:t xml:space="preserve"> </w:t>
      </w:r>
      <w:r>
        <w:rPr>
          <w:rStyle w:val="span"/>
          <w:b/>
          <w:bCs/>
          <w:color w:val="000000"/>
          <w:sz w:val="20"/>
          <w:szCs w:val="20"/>
        </w:rPr>
        <w:t xml:space="preserve">| </w:t>
      </w:r>
      <w:r w:rsidR="00296F75">
        <w:rPr>
          <w:rStyle w:val="span"/>
          <w:b/>
          <w:bCs/>
          <w:color w:val="000000"/>
          <w:sz w:val="20"/>
          <w:szCs w:val="20"/>
        </w:rPr>
        <w:t>Master of Science (MS)</w:t>
      </w:r>
    </w:p>
    <w:p w14:paraId="6893B457" w14:textId="2FB31823" w:rsidR="004D7542" w:rsidRDefault="00000000" w:rsidP="00557DBA">
      <w:pPr>
        <w:pStyle w:val="spanpaddedline"/>
        <w:spacing w:line="320" w:lineRule="atLeast"/>
        <w:ind w:left="80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Computer Science (Applied Computing), </w:t>
      </w:r>
      <w:r w:rsidR="00557DBA" w:rsidRPr="00557DBA">
        <w:rPr>
          <w:rStyle w:val="span"/>
          <w:i/>
          <w:iCs/>
          <w:color w:val="231F20"/>
          <w:sz w:val="20"/>
          <w:szCs w:val="20"/>
          <w:u w:val="single"/>
        </w:rPr>
        <w:t>September 2019 – January 2021</w:t>
      </w:r>
    </w:p>
    <w:p w14:paraId="057A6E56" w14:textId="04A1651A" w:rsidR="004D7542" w:rsidRDefault="00000000">
      <w:pPr>
        <w:pStyle w:val="divdocumentsinglecolumn"/>
        <w:spacing w:before="300" w:line="320" w:lineRule="atLeast"/>
        <w:ind w:left="80"/>
        <w:rPr>
          <w:color w:val="231F20"/>
          <w:sz w:val="20"/>
          <w:szCs w:val="20"/>
        </w:rPr>
      </w:pPr>
      <w:r>
        <w:rPr>
          <w:rStyle w:val="span"/>
          <w:b/>
          <w:bCs/>
          <w:color w:val="000000"/>
          <w:sz w:val="20"/>
          <w:szCs w:val="20"/>
        </w:rPr>
        <w:t>Galgotias University - India</w:t>
      </w:r>
      <w:r>
        <w:rPr>
          <w:rStyle w:val="singlecolumnspanpaddedlinenth-child1"/>
          <w:b/>
          <w:bCs/>
          <w:color w:val="000000"/>
          <w:sz w:val="20"/>
          <w:szCs w:val="20"/>
        </w:rPr>
        <w:t xml:space="preserve"> </w:t>
      </w:r>
      <w:r>
        <w:rPr>
          <w:rStyle w:val="span"/>
          <w:b/>
          <w:bCs/>
          <w:color w:val="000000"/>
          <w:sz w:val="20"/>
          <w:szCs w:val="20"/>
        </w:rPr>
        <w:t>| Bachelor of Technology</w:t>
      </w:r>
    </w:p>
    <w:p w14:paraId="02647CA4" w14:textId="364A87B5" w:rsidR="004D7542" w:rsidRDefault="00000000" w:rsidP="00557DBA">
      <w:pPr>
        <w:pStyle w:val="spanpaddedline"/>
        <w:spacing w:line="320" w:lineRule="atLeast"/>
        <w:ind w:left="80"/>
        <w:rPr>
          <w:rStyle w:val="span"/>
          <w:color w:val="231F20"/>
          <w:sz w:val="20"/>
          <w:szCs w:val="20"/>
        </w:rPr>
      </w:pPr>
      <w:r>
        <w:rPr>
          <w:rStyle w:val="span"/>
          <w:color w:val="231F20"/>
          <w:sz w:val="20"/>
          <w:szCs w:val="20"/>
        </w:rPr>
        <w:t xml:space="preserve">Computer Science </w:t>
      </w:r>
      <w:r w:rsidR="007A624C">
        <w:rPr>
          <w:rStyle w:val="span"/>
          <w:color w:val="231F20"/>
          <w:sz w:val="20"/>
          <w:szCs w:val="20"/>
        </w:rPr>
        <w:t>and</w:t>
      </w:r>
      <w:r>
        <w:rPr>
          <w:rStyle w:val="span"/>
          <w:color w:val="231F20"/>
          <w:sz w:val="20"/>
          <w:szCs w:val="20"/>
        </w:rPr>
        <w:t xml:space="preserve"> Engineering, </w:t>
      </w:r>
      <w:r w:rsidR="00557DBA" w:rsidRPr="00557DBA">
        <w:rPr>
          <w:rStyle w:val="span"/>
          <w:i/>
          <w:iCs/>
          <w:color w:val="231F20"/>
          <w:sz w:val="20"/>
          <w:szCs w:val="20"/>
          <w:u w:val="single"/>
        </w:rPr>
        <w:t>September 2013 – May 2017</w:t>
      </w:r>
    </w:p>
    <w:p w14:paraId="38B9780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04D58CFE" w14:textId="2561EC78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Accomplishments</w:t>
      </w:r>
      <w:r w:rsidR="00632101">
        <w:rPr>
          <w:b/>
          <w:bCs/>
        </w:rPr>
        <w:t>______________________________________________________________</w:t>
      </w:r>
    </w:p>
    <w:p w14:paraId="0F8EAAD8" w14:textId="32ABD3AD" w:rsidR="004D7542" w:rsidRDefault="00000000">
      <w:pPr>
        <w:pStyle w:val="divdocumentulli"/>
        <w:numPr>
          <w:ilvl w:val="0"/>
          <w:numId w:val="8"/>
        </w:numPr>
        <w:pBdr>
          <w:left w:val="none" w:sz="0" w:space="0" w:color="auto"/>
        </w:pBd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rStyle w:val="Strong1"/>
          <w:b/>
          <w:bCs/>
          <w:color w:val="231F20"/>
          <w:sz w:val="20"/>
          <w:szCs w:val="20"/>
        </w:rPr>
        <w:t>Bronze Dot Award:</w:t>
      </w:r>
      <w:r>
        <w:rPr>
          <w:color w:val="231F20"/>
          <w:sz w:val="20"/>
          <w:szCs w:val="20"/>
        </w:rPr>
        <w:t xml:space="preserve"> Deloitte's firm award to recognize individuals who delivered exceptional results and achieved client </w:t>
      </w:r>
      <w:r w:rsidR="0051158E">
        <w:rPr>
          <w:color w:val="231F20"/>
          <w:sz w:val="20"/>
          <w:szCs w:val="20"/>
        </w:rPr>
        <w:t>satisfaction.</w:t>
      </w:r>
    </w:p>
    <w:p w14:paraId="6F3CC747" w14:textId="11850405" w:rsidR="004D7542" w:rsidRDefault="00000000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Got </w:t>
      </w:r>
      <w:r w:rsidR="00E76D99">
        <w:rPr>
          <w:color w:val="231F20"/>
          <w:sz w:val="20"/>
          <w:szCs w:val="20"/>
        </w:rPr>
        <w:t>promoted in the firm</w:t>
      </w:r>
      <w:r>
        <w:rPr>
          <w:color w:val="231F20"/>
          <w:sz w:val="20"/>
          <w:szCs w:val="20"/>
        </w:rPr>
        <w:t xml:space="preserve"> after </w:t>
      </w:r>
      <w:r w:rsidR="00E76D99">
        <w:rPr>
          <w:color w:val="231F20"/>
          <w:sz w:val="20"/>
          <w:szCs w:val="20"/>
        </w:rPr>
        <w:t>1</w:t>
      </w:r>
      <w:r w:rsidR="00E76D99" w:rsidRPr="00E76D99">
        <w:rPr>
          <w:color w:val="231F20"/>
          <w:sz w:val="20"/>
          <w:szCs w:val="20"/>
          <w:vertAlign w:val="superscript"/>
        </w:rPr>
        <w:t>st</w:t>
      </w:r>
      <w:r>
        <w:rPr>
          <w:color w:val="231F20"/>
          <w:sz w:val="20"/>
          <w:szCs w:val="20"/>
        </w:rPr>
        <w:t xml:space="preserve"> year </w:t>
      </w:r>
      <w:r w:rsidR="00E76D99">
        <w:rPr>
          <w:color w:val="231F20"/>
          <w:sz w:val="20"/>
          <w:szCs w:val="20"/>
        </w:rPr>
        <w:t xml:space="preserve">itself </w:t>
      </w:r>
      <w:r>
        <w:rPr>
          <w:color w:val="231F20"/>
          <w:sz w:val="20"/>
          <w:szCs w:val="20"/>
        </w:rPr>
        <w:t>due to my firm</w:t>
      </w:r>
      <w:r w:rsidR="002F018C">
        <w:rPr>
          <w:color w:val="231F20"/>
          <w:sz w:val="20"/>
          <w:szCs w:val="20"/>
        </w:rPr>
        <w:t xml:space="preserve"> and </w:t>
      </w:r>
      <w:r>
        <w:rPr>
          <w:color w:val="231F20"/>
          <w:sz w:val="20"/>
          <w:szCs w:val="20"/>
        </w:rPr>
        <w:t>project contribution</w:t>
      </w:r>
    </w:p>
    <w:p w14:paraId="32074771" w14:textId="13D2DBDC" w:rsidR="00557DBA" w:rsidRDefault="00557DBA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Developed a demo application using Shopify along with 2 more team members to present in ShopTalk event which is the world’s biggest retail meeting program. Received excellent feedback for the same</w:t>
      </w:r>
    </w:p>
    <w:p w14:paraId="4F5F76CF" w14:textId="3E6DED21" w:rsidR="00557DBA" w:rsidRDefault="00557DBA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Developed accelerator using my skillset which decreased the development phase time of the projects </w:t>
      </w:r>
    </w:p>
    <w:p w14:paraId="09B5F272" w14:textId="64FB58BC" w:rsidR="004D7542" w:rsidRDefault="00000000">
      <w:pPr>
        <w:pStyle w:val="divdocumentulli"/>
        <w:numPr>
          <w:ilvl w:val="0"/>
          <w:numId w:val="8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Graduated with distinction from University of Windsor after pursuing </w:t>
      </w:r>
      <w:r w:rsidR="0097374D">
        <w:rPr>
          <w:color w:val="231F20"/>
          <w:sz w:val="20"/>
          <w:szCs w:val="20"/>
        </w:rPr>
        <w:t xml:space="preserve">Masters </w:t>
      </w:r>
      <w:r>
        <w:rPr>
          <w:color w:val="231F20"/>
          <w:sz w:val="20"/>
          <w:szCs w:val="20"/>
        </w:rPr>
        <w:t>degree</w:t>
      </w:r>
      <w:r w:rsidR="00557DBA">
        <w:rPr>
          <w:color w:val="231F20"/>
          <w:sz w:val="20"/>
          <w:szCs w:val="20"/>
        </w:rPr>
        <w:t xml:space="preserve"> </w:t>
      </w:r>
    </w:p>
    <w:p w14:paraId="05797718" w14:textId="77777777" w:rsidR="004805C5" w:rsidRDefault="004805C5">
      <w:pPr>
        <w:pStyle w:val="divdocumentdivsectiontitle"/>
        <w:pBdr>
          <w:bottom w:val="none" w:sz="0" w:space="5" w:color="auto"/>
        </w:pBdr>
        <w:rPr>
          <w:b/>
          <w:bCs/>
        </w:rPr>
      </w:pPr>
    </w:p>
    <w:p w14:paraId="1F9BF1CD" w14:textId="3E3EACD7" w:rsidR="004D7542" w:rsidRDefault="00000000">
      <w:pPr>
        <w:pStyle w:val="divdocumentdivsectiontitle"/>
        <w:pBdr>
          <w:bottom w:val="none" w:sz="0" w:space="5" w:color="auto"/>
        </w:pBdr>
        <w:rPr>
          <w:b/>
          <w:bCs/>
        </w:rPr>
      </w:pPr>
      <w:r>
        <w:rPr>
          <w:b/>
          <w:bCs/>
        </w:rPr>
        <w:t>Certifications</w:t>
      </w:r>
      <w:r w:rsidR="00632101">
        <w:rPr>
          <w:b/>
          <w:bCs/>
        </w:rPr>
        <w:t>_________________________________________________________________</w:t>
      </w:r>
    </w:p>
    <w:p w14:paraId="3C98090F" w14:textId="77777777" w:rsidR="004D7542" w:rsidRDefault="00000000">
      <w:pPr>
        <w:pStyle w:val="divdocumentulli"/>
        <w:numPr>
          <w:ilvl w:val="0"/>
          <w:numId w:val="9"/>
        </w:numPr>
        <w:pBdr>
          <w:left w:val="none" w:sz="0" w:space="0" w:color="auto"/>
        </w:pBd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Pega Certified System Architect</w:t>
      </w:r>
    </w:p>
    <w:p w14:paraId="2FA05825" w14:textId="7056C622" w:rsidR="004D7542" w:rsidRDefault="00000000">
      <w:pPr>
        <w:pStyle w:val="divdocumentulli"/>
        <w:numPr>
          <w:ilvl w:val="0"/>
          <w:numId w:val="9"/>
        </w:numPr>
        <w:spacing w:line="320" w:lineRule="atLeast"/>
        <w:ind w:left="460" w:hanging="292"/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>Oracle CX Commerce I</w:t>
      </w:r>
      <w:r w:rsidR="0009224A">
        <w:rPr>
          <w:color w:val="231F20"/>
          <w:sz w:val="20"/>
          <w:szCs w:val="20"/>
        </w:rPr>
        <w:t>mplementation</w:t>
      </w:r>
      <w:r>
        <w:rPr>
          <w:color w:val="231F20"/>
          <w:sz w:val="20"/>
          <w:szCs w:val="20"/>
        </w:rPr>
        <w:t xml:space="preserve"> Specialist</w:t>
      </w:r>
    </w:p>
    <w:p w14:paraId="46EC12DB" w14:textId="0DAF4DB0" w:rsidR="004D7542" w:rsidRDefault="004D7542" w:rsidP="0091685E">
      <w:pPr>
        <w:pStyle w:val="divdocumentsinglecolumn"/>
        <w:spacing w:line="320" w:lineRule="atLeast"/>
        <w:rPr>
          <w:color w:val="231F20"/>
          <w:sz w:val="20"/>
          <w:szCs w:val="20"/>
        </w:rPr>
      </w:pPr>
    </w:p>
    <w:sectPr w:rsidR="004D7542">
      <w:headerReference w:type="default" r:id="rId10"/>
      <w:footerReference w:type="default" r:id="rId11"/>
      <w:type w:val="continuous"/>
      <w:pgSz w:w="12240" w:h="15840"/>
      <w:pgMar w:top="400" w:right="720" w:bottom="40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699E8" w14:textId="77777777" w:rsidR="00A23641" w:rsidRDefault="00A23641">
      <w:r>
        <w:separator/>
      </w:r>
    </w:p>
  </w:endnote>
  <w:endnote w:type="continuationSeparator" w:id="0">
    <w:p w14:paraId="56DB9113" w14:textId="77777777" w:rsidR="00A23641" w:rsidRDefault="00A2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357AC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68ED7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DE784" w14:textId="77777777" w:rsidR="00A23641" w:rsidRDefault="00A23641">
      <w:r>
        <w:separator/>
      </w:r>
    </w:p>
  </w:footnote>
  <w:footnote w:type="continuationSeparator" w:id="0">
    <w:p w14:paraId="36C46704" w14:textId="77777777" w:rsidR="00A23641" w:rsidRDefault="00A23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61888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DF95C" w14:textId="77777777" w:rsidR="004D7542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AFE4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AAB8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52B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3EB2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166C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96F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01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4E5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0A0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BF0DC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20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4616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24D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188E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C8DA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C6B5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490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082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43B6ED52"/>
    <w:lvl w:ilvl="0" w:tplc="0B528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50B8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EEFA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28BF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7E33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1C9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ED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BC7A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F4C3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86CE6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3A31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3A6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C408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606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AEF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1457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AC6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EC0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B18B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52B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405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B434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4E20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4BF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0254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94D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7E5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D66D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F87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419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048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EA81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4AAF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626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04E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B25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C387E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8E8B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6860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65F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5C8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1A6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7DCD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1EE7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30E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BFC28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DAE6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EA1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603D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94F2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0B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9C0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7CD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CC7C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5DCCF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3C6E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489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DCB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CEF7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B8EC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B83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70C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781D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72FB5E1E"/>
    <w:multiLevelType w:val="hybridMultilevel"/>
    <w:tmpl w:val="00840E4A"/>
    <w:lvl w:ilvl="0" w:tplc="ECAAB83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888960031">
    <w:abstractNumId w:val="0"/>
  </w:num>
  <w:num w:numId="2" w16cid:durableId="49353396">
    <w:abstractNumId w:val="1"/>
  </w:num>
  <w:num w:numId="3" w16cid:durableId="1699500458">
    <w:abstractNumId w:val="2"/>
  </w:num>
  <w:num w:numId="4" w16cid:durableId="168066391">
    <w:abstractNumId w:val="3"/>
  </w:num>
  <w:num w:numId="5" w16cid:durableId="1149321145">
    <w:abstractNumId w:val="4"/>
  </w:num>
  <w:num w:numId="6" w16cid:durableId="741367641">
    <w:abstractNumId w:val="5"/>
  </w:num>
  <w:num w:numId="7" w16cid:durableId="1631084546">
    <w:abstractNumId w:val="6"/>
  </w:num>
  <w:num w:numId="8" w16cid:durableId="1106734117">
    <w:abstractNumId w:val="7"/>
  </w:num>
  <w:num w:numId="9" w16cid:durableId="858666588">
    <w:abstractNumId w:val="8"/>
  </w:num>
  <w:num w:numId="10" w16cid:durableId="551188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42"/>
    <w:rsid w:val="00014AD8"/>
    <w:rsid w:val="0009224A"/>
    <w:rsid w:val="000F332F"/>
    <w:rsid w:val="00156002"/>
    <w:rsid w:val="00167D56"/>
    <w:rsid w:val="001815E7"/>
    <w:rsid w:val="001E43A3"/>
    <w:rsid w:val="002938A1"/>
    <w:rsid w:val="00296F75"/>
    <w:rsid w:val="002B0F52"/>
    <w:rsid w:val="002F018C"/>
    <w:rsid w:val="003009C4"/>
    <w:rsid w:val="003330BB"/>
    <w:rsid w:val="0037085B"/>
    <w:rsid w:val="003D4EC2"/>
    <w:rsid w:val="004805C5"/>
    <w:rsid w:val="004D7542"/>
    <w:rsid w:val="0051158E"/>
    <w:rsid w:val="00557DBA"/>
    <w:rsid w:val="005831AE"/>
    <w:rsid w:val="005C6E0F"/>
    <w:rsid w:val="005E0D8E"/>
    <w:rsid w:val="00632101"/>
    <w:rsid w:val="00653EA5"/>
    <w:rsid w:val="006744F7"/>
    <w:rsid w:val="006D4DE6"/>
    <w:rsid w:val="007056DC"/>
    <w:rsid w:val="00724EDA"/>
    <w:rsid w:val="00777FE6"/>
    <w:rsid w:val="007930A1"/>
    <w:rsid w:val="007A624C"/>
    <w:rsid w:val="007F2C42"/>
    <w:rsid w:val="00805616"/>
    <w:rsid w:val="008561AB"/>
    <w:rsid w:val="00886DE0"/>
    <w:rsid w:val="008925B4"/>
    <w:rsid w:val="008F3001"/>
    <w:rsid w:val="0090630E"/>
    <w:rsid w:val="0091685E"/>
    <w:rsid w:val="0097374D"/>
    <w:rsid w:val="00974A28"/>
    <w:rsid w:val="0098557F"/>
    <w:rsid w:val="009A2659"/>
    <w:rsid w:val="00A14DDB"/>
    <w:rsid w:val="00A16639"/>
    <w:rsid w:val="00A23641"/>
    <w:rsid w:val="00A51168"/>
    <w:rsid w:val="00AC06E7"/>
    <w:rsid w:val="00B06682"/>
    <w:rsid w:val="00B13D09"/>
    <w:rsid w:val="00B921BB"/>
    <w:rsid w:val="00BA3682"/>
    <w:rsid w:val="00BC28E8"/>
    <w:rsid w:val="00C14B92"/>
    <w:rsid w:val="00CB5010"/>
    <w:rsid w:val="00D3756C"/>
    <w:rsid w:val="00D6671F"/>
    <w:rsid w:val="00DB2A5B"/>
    <w:rsid w:val="00DF0EBE"/>
    <w:rsid w:val="00E24F9A"/>
    <w:rsid w:val="00E4198F"/>
    <w:rsid w:val="00E5739E"/>
    <w:rsid w:val="00E76D99"/>
    <w:rsid w:val="00F04A66"/>
    <w:rsid w:val="00F11759"/>
    <w:rsid w:val="00F51857"/>
    <w:rsid w:val="00F63DF1"/>
    <w:rsid w:val="00FD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134B"/>
  <w15:docId w15:val="{74EB3CD0-0AC1-7B4E-BFB6-65D6F9D3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1441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1441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144181"/>
    </w:pPr>
    <w:rPr>
      <w:shd w:val="clear" w:color="auto" w:fill="144181"/>
    </w:rPr>
  </w:style>
  <w:style w:type="table" w:customStyle="1" w:styleId="nametable">
    <w:name w:val="nametable"/>
    <w:basedOn w:val="TableNormal"/>
    <w:tblPr/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1441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-bold">
    <w:name w:val="txt-bold"/>
    <w:basedOn w:val="DefaultParagraphFont"/>
    <w:rPr>
      <w:b/>
      <w:bCs/>
    </w:rPr>
  </w:style>
  <w:style w:type="character" w:customStyle="1" w:styleId="documentaddresssocialnth-last-child1sprtr">
    <w:name w:val="document_address_social_nth-last-child(1)_sprtr"/>
    <w:basedOn w:val="DefaultParagraphFont"/>
    <w:rPr>
      <w:vanish/>
    </w:rPr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/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1441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styleId="Hyperlink">
    <w:name w:val="Hyperlink"/>
    <w:basedOn w:val="DefaultParagraphFont"/>
    <w:uiPriority w:val="99"/>
    <w:unhideWhenUsed/>
    <w:rsid w:val="00E41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ubham-portfolio-mu-six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Shubham Mathur</vt:lpstr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Shubham Mathur</dc:title>
  <cp:lastModifiedBy>Mathur, Shubham (Cognizant)</cp:lastModifiedBy>
  <cp:revision>4</cp:revision>
  <dcterms:created xsi:type="dcterms:W3CDTF">2025-01-30T20:38:00Z</dcterms:created>
  <dcterms:modified xsi:type="dcterms:W3CDTF">2025-02-10T23:02:00Z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24ae0a49-cb74-4a14-9dc3-5e642829f72e</vt:lpwstr>
  </property>
  <property fmtid="{D5CDD505-2E9C-101B-9397-08002B2CF9AE}" pid="3" name="x1ye=0">
    <vt:lpwstr>IE0AAB+LCAAAAAAABAAUl8WWpEAQRT+IBVD4EpfGHXa4u/P1w2z7VFWTZMR792IojFEUTgkQypI8gkMITqIsxVAExjIYh3Rn1vgJK7J0LrqnU6HiMg9Y4BRkWtNwQUKQXZyopsUisio8dwYsm5so67+ZUBfysrqDNFQRnsp/lLu9j91Cd4O2j0L7t7Mog5wki04lDRHQ1QaptHsCXs+pQ4WUmO/RbA1fGASrdnN16A16SpWVFyQ9TJZPgsU3G02</vt:lpwstr>
  </property>
  <property fmtid="{D5CDD505-2E9C-101B-9397-08002B2CF9AE}" pid="4" name="x1ye=1">
    <vt:lpwstr>qfeoRLYSTWvOr3KL4gSgo6uTf7plpXQA5bcG5jP09sHuSkIyXt8VbGJOhI7q7iVkUhh7GKHjI8gAJ4ojSieOwgYNdGrF3k7PjI8nMSkpBIvR33Im+MTk72T14/iRH6IkMJm7ZeXUAXnYfWWqgmWjBBGzSIuqN3iZE7SjmgnWw6+krcR5+MSud38Va94pHOCBfxV9FBW438PyGVJIsDwGM4h9Ode7Q8o1ofhnL+FPnUBwbSVuHph8xx/QmE1OQAq</vt:lpwstr>
  </property>
  <property fmtid="{D5CDD505-2E9C-101B-9397-08002B2CF9AE}" pid="5" name="x1ye=10">
    <vt:lpwstr>nVEQSACP/VAL/D+YV2ijtTDz8a9S8aUdJuE3OjCaLUFZRCLStWrVMLOd/kVCEq0n7Auqkyqi6+JSgOzPDCZlJjmBP8PShYvGq/yFB9SJeincqCGsVwDzD9Gq9cgsqfSP2ljXwROTUoUDAXIHlIUV00eRUFnZGwDxFIVpWZW29O4XoJFH9oRGDELxRTCteAD8va5Zdy7spueurkODfoFGc/K9rhtuYcFHEmWQf4qJu10kQ8ue9m8QcKk/EB3O2K2</vt:lpwstr>
  </property>
  <property fmtid="{D5CDD505-2E9C-101B-9397-08002B2CF9AE}" pid="6" name="x1ye=11">
    <vt:lpwstr>xSb1jhlWzouwGivtoMw8gprmseX7EEKTaI2/gVOxHVUDt5wWo7Bot7/wVn8q9j5jyqCoxuPUkMNmNXvNrf+DnikgLl+AbNfeo09MJODamuoVJ45rHMFPTkcfhmMt1LEbcDvwhElR6jCIpN8/A1rGTSgqB27giwpohsRX0JPvZm2adxHzDZ0h3SX9MynOxCRbTZ3CKCU++WyxUyJ2hql/CcHpvJgaD2a0DVR568h6QeTRRaEeA9vR390NCFXSYwX</vt:lpwstr>
  </property>
  <property fmtid="{D5CDD505-2E9C-101B-9397-08002B2CF9AE}" pid="7" name="x1ye=12">
    <vt:lpwstr>BoUmSElFNPxhRSSsDukdICz5dS3PwPpW3lo0sAzqiOrcsqfV++3pguomgzU10XXzEzkCtb4mJuwMasihP56Bx+iU28M/8W5HgwdIyuy+bRId5CLF35QTOKuy6yEF4uvGj0POoDv8XuayZwiFbJ2qA5q2Av5oh1Wb/NxTxxPZMHFc1V+bnmb1rd+gJK/SgETyCPbJ+ah41Mn0GUX1ZjGPSGUGI3ssHS/SqrX2/Q2OxkNKrOw289qUAXBeWx0igo+</vt:lpwstr>
  </property>
  <property fmtid="{D5CDD505-2E9C-101B-9397-08002B2CF9AE}" pid="8" name="x1ye=13">
    <vt:lpwstr>wsiXOHQrJxIK14xaJHtrcYX5FyVxSOar1dpa9VJf9tRY4l7H9y4UzmaW+Lh/mzg8Ce7+ji6W1DLUT3Tlnx9PPf0/Z5kYZXEh8AFDhOwISUPU0o/hGwpd941gO3APWGOZ0fqDmbLOgM58eYZS1WsvoSVlRD0gceDLqByfbQXSVz3LW60zXhnU1YZCOk3OyThxYX9/VaNyPHs35uNCEVe5BoB89hB3J35S8489flf3hKFvz794+TIHlbWYw6iHA6N</vt:lpwstr>
  </property>
  <property fmtid="{D5CDD505-2E9C-101B-9397-08002B2CF9AE}" pid="9" name="x1ye=14">
    <vt:lpwstr>mKGkeVJKzEaQwIfFqc1ZPUkz9wfdS+pRRF6hWPZBgcf41hwy9pn/WSDIy/2CChr8KdVi2wmMEWfgpFzoQ4KBrANAdoJ2K82KYfcbrGofkBz89AOsBFr7sVH/oS8fnD+RWHBBeYgWGab9daBX/wxGFkZAy7ZpINFbuWqpu0n58hBgr9utiqs7tAO2E2d8yFg+r1WqLY2GpP4z/DFiXgmlFHJbKq/zcsEtDKYkgk6jIYZXpc7V6ZdzaDvX3zuDEA9</vt:lpwstr>
  </property>
  <property fmtid="{D5CDD505-2E9C-101B-9397-08002B2CF9AE}" pid="10" name="x1ye=15">
    <vt:lpwstr>eq6rvNHj5W+oX87QmgH/tZWxER+vdSDSxuAROy5gh6kbUNNWLgK0MRItuCYHIGBSmQPmJmu2Y0omHdZ5InXEuEwmm6l4MMN9HuudLlm8+/Mj4suNCGVB5ur2a2Op79JM5ruiMuV7SgvJhJw/02mi8ZAQoOslq/EJag1A8u9Wm2/v09fTxspi+JccXsesTxpPdS317cYNiXtUAjDARdmgKfDlFBeEMRBSiqZDIaJwm7skyE6KtmKWSfbjvuYtTKn</vt:lpwstr>
  </property>
  <property fmtid="{D5CDD505-2E9C-101B-9397-08002B2CF9AE}" pid="11" name="x1ye=16">
    <vt:lpwstr>Zz4DtD9ezcdSfpHDmxTMeJkfsmwH3scDTZqOQBfotXfo82cdNl5nsb/ATFAv6Q+D3SW/d3IE194Z9ETmlB/b40XzRxg6WfFtIikIZB26/lzmbjj1XmBR9msReFz3BMHbWxC48O9Mn1ZfsOPWyW2ExRLOoXS7Qm+EWsBuU0Qqklr2g4ARySFhWUWv+SqRlgl4tFHDd59TkQkuwceScfBFke+lIwZgfEPusLV1/Rg/9irEGVojsuhm8bj3Vv6IlEk</vt:lpwstr>
  </property>
  <property fmtid="{D5CDD505-2E9C-101B-9397-08002B2CF9AE}" pid="12" name="x1ye=17">
    <vt:lpwstr>wCNwzM7yZiSl4bbB8DcTxN6ObOvgDNVkiER3Mf8lbU2yAFDbRmKYoChwei2n+9C1isumoYAPhwRjIT6kbppPQBEVlusLX0p9RL+muJjn0DnHcjMR25Xt7AJr8u/XC1fZxMaFXzTJfwNiJ4PMurC0sFivHVKTfA7RBVbFqJ3J1IGm1Nz+2mkzOEBSbTDMCli4PdF+UjiS2CQzGEIBFkFQl0puJcJ86/ULQ93l+HXHpw9lVk5cZFrfjmNax6+ArpB</vt:lpwstr>
  </property>
  <property fmtid="{D5CDD505-2E9C-101B-9397-08002B2CF9AE}" pid="13" name="x1ye=18">
    <vt:lpwstr>PlFRaYetwaUPDXe8IeWvi9knELm41rPmLKHbKiA2c+zb3Zn3X+TBnFaOZ1xijaPKGibzFe5qs5bvkK/xY75TwwwBZts0RMxiMyC6+GO829y0Rtgk7DeoLmYJIA3y+u/dYhFjxrxc95+YorHOrTHO9WrG2Y0a8Dtdf2Fz24vRrKRcxjQtY2Sqgwl4cg/ftjijh2LJ618dGA1wheJAf/xVh+yZSeJN6pOca7P7Xj48xkoo4zQxdbRcz2U0ll0QfEs</vt:lpwstr>
  </property>
  <property fmtid="{D5CDD505-2E9C-101B-9397-08002B2CF9AE}" pid="14" name="x1ye=19">
    <vt:lpwstr>nnDA/07vTmBFXTX1D+z4gIb8/6Eik1q6LmXoPsM54b1lcbNPInS6PyMix78wv12koTlLy3QwYdEIHHxnecGbNxr8WaqDX3axdQ0wxpA9w3Iq1bOoRbLjgq3n7zbszy9du1df0eEaXJ9IW9iLegnXW84R/kJtFtuEC86347F/pA/+4ZqrGygbIr9zWXBazMc3DlCEReyNIWqN1zMNhrrsU7M/hlYChnSEdXZ+rSpYE701Te6Ol9zJzWuKbCKLpfu</vt:lpwstr>
  </property>
  <property fmtid="{D5CDD505-2E9C-101B-9397-08002B2CF9AE}" pid="15" name="x1ye=2">
    <vt:lpwstr>2h2PoBr9axRP/qJ0tH5nYjXv/QfwMLDdrzIJtRzNgIlLGBnjleAsCL6QIMt0e2rwMN5dj85vvbocA8z+sb8VHbz5IpQrYGn+/Owj8rSvzEQ3i9v7vDZyWN9/K8+0UJv9QwRMgcej18XVV9erxqMco1XSfKXeHRxZE/zWOqP5CJQOTuEQ2oxTgMJENH0IlJd17J2yvEDbS2ssRpPKWRUUJjo43E1MiL+3a7ecBByQovEJjzBMBJY0JN4YNosMXK7</vt:lpwstr>
  </property>
  <property fmtid="{D5CDD505-2E9C-101B-9397-08002B2CF9AE}" pid="16" name="x1ye=20">
    <vt:lpwstr>QSMcsM/xpNvTF/uIQCtb7meyuD4M+VUbf8Zt8u47A2Q/gYOB1MpjXBg/7r32kIdRMo36Q+xNrWirp4CS+IGbHMeRbbQl686J2G+sN58DFTg5aOqO8KewKpH7Q4ogG/4KZb09OESFqV5HhZN/pHVAjUonfAfKBZ1j/p8TVNJqg/yF5tmf5qONfV7xyaMtcYz1EbTxtQdX2Fne8iVieH44NA9uYhE8zLJ0kU7cEpLAT9cezageEFZAhfzO9QzLWkI</vt:lpwstr>
  </property>
  <property fmtid="{D5CDD505-2E9C-101B-9397-08002B2CF9AE}" pid="17" name="x1ye=21">
    <vt:lpwstr>r2fKF3hkFtgLah+gOu2H5L/3z+ro2bHcfAKAXpjtamlbkigLtfSa+KC12s5U2Usu0FzE94uoW9iMWS8QgcDBGMcVVoAlf0M3+MTeOKhBFC3zTNq3b3GoLPMwb39W8LmG1NJ8BVukFsG7aj9kgx+GbXFXSwBSsMUU0GIQ47ukanygYJawta+bTqUpBFLLPPRmz+ZCmqFaRWSK0yUhH489aTAsqHA9xq0S5JCxA4OLOUWROKg+4Umdg5AkSA2p2Lk</vt:lpwstr>
  </property>
  <property fmtid="{D5CDD505-2E9C-101B-9397-08002B2CF9AE}" pid="18" name="x1ye=22">
    <vt:lpwstr>0EaTa2bEUiDhPQsshBKJfn3GqH1LJ18m+Gis4NBxCDjhD5Sb3yRHx8F4dUIXzHtBaa0ZkAYF9Ky/ORPBwym6y3ZRYC7jrC609HjYm3JSGVtnTKvGpBhJiFip8dL7cgEzQiG9gCu7cOxzekwWEq43j+ktgwc+XIHEqiDumTu/NpILLmcmYnlcPZIbq22gVqg0Gmy+TyIycMdpQgiok8a+ysUUTv8qY2vVchEPPSOH/8FP75faATo7CDGG/CF4dvf</vt:lpwstr>
  </property>
  <property fmtid="{D5CDD505-2E9C-101B-9397-08002B2CF9AE}" pid="19" name="x1ye=23">
    <vt:lpwstr>1zvp+IbBWOvme+xopY4jXKd4WH9AyK4aTqMPCrpd2CfWrbcZ0T3XT7WH8Kq0wc9wyVxl48q0mSh9ILDP/ZhdkLVeHjWcUbLifWtjg8O1yJHAbxq2d1lUMD9beERv1RmlVb7VwHcx8mM5AN3On0rJp5SCTH2RYFpmWftxUvSaW5+W2sbgZYh4stZMb6XAAbQTPBRBGairxXlnPPUnFpZf87y31OBSaa/Ey2M9UxY6PRJvsCiirM74tJnHamsBFMd</vt:lpwstr>
  </property>
  <property fmtid="{D5CDD505-2E9C-101B-9397-08002B2CF9AE}" pid="20" name="x1ye=24">
    <vt:lpwstr>H64NJzz8jFJtNotc/VfWxl65rWtLE9Ewnpn0seALaN7pkqa2yUITrxoLtQoE+K9s2TdoleNsvExykZ2/zNElYa5cMdnWy7+k+EvArR7KDgMkPo2CPciP1M1t0mz0B2FsX6V344aGYBXOX2auLvT1hPl7lw7xEXcuoEG95+GnK8rkGi+15FcLz0w0TZjnZZACqbAN5VKkLdPS/Fz+WXUO3oNzZBjYfwJuae9P8iPautbcynHjFW/bXTfzUM0/EKE</vt:lpwstr>
  </property>
  <property fmtid="{D5CDD505-2E9C-101B-9397-08002B2CF9AE}" pid="21" name="x1ye=25">
    <vt:lpwstr>TWYCjD49eWb5JDg7cGH6PeqniUsvwByZ8Z3HKvqym/FfeAvhqocjDYrNylHwK1NRIz1SJJCLCXOYr7DAZ39BdVJgPDipSuj+UasWJt8P1RqPZNO0sCDz3eUvU59guM0oiJRjw60IkcocA7bWQIrI3ABntWTS8a2C6ZA9nFL7J777QHwBjxgZk+g/g9nyofEsD5VodjaKjbzZvmNiAu51u3+dHwsI4YkaI1H72F8AugJxZUruqqk5lHa23piNRyS</vt:lpwstr>
  </property>
  <property fmtid="{D5CDD505-2E9C-101B-9397-08002B2CF9AE}" pid="22" name="x1ye=26">
    <vt:lpwstr>BNbuR6mwDWnz+j4YGNbBEz8dsxw/NIVI02JiT/2SD+3aJNAxSDKFKq/wgdm9Rbnxy9tvS5ultEcgI/Jjzz/b0h40jgCO5hC1KaYOHl5C6c1ll4OqVH1a5kdxzfWoZMdke9Mgaj61tHHdEj+LeMHaipxytYwbPHGZzgxFfpn2CmvAWUz3W9UQvqcY54a7dHqPsoXQGv6fywLvYLm9tX9faew3KqU2UUE/Eh1eKnZ0pgwE094JqafL1i6N8tb3W9q</vt:lpwstr>
  </property>
  <property fmtid="{D5CDD505-2E9C-101B-9397-08002B2CF9AE}" pid="23" name="x1ye=27">
    <vt:lpwstr>5rpDhB9gPAEjhl7GeKa6r5yU6b/V69W2iFQ3aMk6iKqQeZRO5OOqA8OaTMtUpb6RRJx9vZY6PLC8hxFohXVK0JAbNDHhuyILyDfvg6TJQwdq3fkxn29t0ExHkRNFXCwkrp4MhrBL/ExUUk/vwXOjDYN3PL9o1flRG635DSN349NfyZ+xaRJT5Vy0YM6wJLgtmyYj4PHNJIc/CFndfnDKyTyZPkUjPxdXUzi3xHDAmR+Tb++84WU1temQiWWoHk2</vt:lpwstr>
  </property>
  <property fmtid="{D5CDD505-2E9C-101B-9397-08002B2CF9AE}" pid="24" name="x1ye=28">
    <vt:lpwstr>hKBEJKNxJguQSjf+PV8L394PsWKj145V4A/JvDpj7UzxAnyf/iIBkBjezim5J7y/gS5+eSkvJ21irD+NNl/k/de3xKFFZ4MqHTAOX2TEzKUBnbqQz5OT3comY9vufqIZrOReXTV8Eeoo0R/yF/uAaJASFoSJvHY0eDNqFOCugQ3Fsw7zWLdh4AONOFIDQOZ2RM+OfNmHhHENld+F+USUFMwecMxO6GrVDxuCqhwngPLe7ADbq9eJm3U2tnARGDl</vt:lpwstr>
  </property>
  <property fmtid="{D5CDD505-2E9C-101B-9397-08002B2CF9AE}" pid="25" name="x1ye=29">
    <vt:lpwstr>/AH9mDcfqMbRRLOaCOu1sWi5cwxAPxmYnMbe7y3ptfYIZmgrpEwt/9ocWj4/jIkpny6YLLA47bmNZFWiE3jp0BfbmNdN8pD24x33Ok6eGoRtJ7d8emckc2L9sB+PYPgfHDofLxyrhzy2I7qEIHocgcqjzr8gqoMXiior3N/KlcIuqwLHxzDzf1QSA6yIt0STMyGp3BsPFUoAU6V2jwQST/BijcuiqDSP0gUZIqJ3MLUdzpP36Dt0AT50cdEs224</vt:lpwstr>
  </property>
  <property fmtid="{D5CDD505-2E9C-101B-9397-08002B2CF9AE}" pid="26" name="x1ye=3">
    <vt:lpwstr>K0dX9ubquk2J2A14mvq/pI77muQtDJHfNtbpgZpXZPHq/gKCd7lb0Bv+3kJ6I8goWSqq7vPgyKko/2vbhUaJjlzxh7IOcd8QGOdfc6uv1VGCFt2gLuyKn4/O91kyZjdgqtf0OusLcqQ+VTZrjkScASlLdHQ5UepwRFlTw1VE/pN/2rOC4OR7CGFVh0Uzx8GzKk04Yi12XFwrg8yRNNtCfjmqYJq/haTXDaDgccCVRmj8n3QdFXH2CGctjhcRfjs</vt:lpwstr>
  </property>
  <property fmtid="{D5CDD505-2E9C-101B-9397-08002B2CF9AE}" pid="27" name="x1ye=30">
    <vt:lpwstr>2536C77cDIldTGFD+v2xiTbE0oiwdAKe436v0L5e803mA7KyVFPxhlvHP9OTq4IkbX2AuaC1FcJLetSEH56zFK7XFy34JLz/HZjCAl6pyHS6YcXod9xsIDrxLrwSwHM2hLkN/UGLknmOHEAfn2IqFGUhU5+y2DMPSKD3uPuYUK6At4cZs759uqfStq1YlPZn0W7Mub28ODeIkibFrAtUnE9hHgAbMd3cn2aTsSBNwAmxbybQL4w46kaz9Y2Satg</vt:lpwstr>
  </property>
  <property fmtid="{D5CDD505-2E9C-101B-9397-08002B2CF9AE}" pid="28" name="x1ye=31">
    <vt:lpwstr>lKgoqqc6UWxYnSTa+cr15NoPPwyMN5h4+F2MawimNTHhOLNsr4AQQA/9Kx9aZ0M2COqte0XPO2CgucDNT36rfkbxGdWtY026KZYJKVd3xt5aYMss4C0RRbUnoTZl8eTK9AqnF8z9Jy3g9EQuCbBeKNCA1ykNlxcVtbfj7bKgd/+/lwM7xK2Xl3wCvc/kJaZi/Sm7jeYU8yUe1SXth3SX6jiXMAKGh2aoMs+BjwxoL35ppQVka9i+FfvLULacHcm</vt:lpwstr>
  </property>
  <property fmtid="{D5CDD505-2E9C-101B-9397-08002B2CF9AE}" pid="29" name="x1ye=32">
    <vt:lpwstr>oQplBXSChvkbN0SvMnV0r7v17WKp7qGexzFKqUqUgMNVV6Aq8NnvaED/sTi9iH5/Ojj8B6zQX0o+6f4jUb3EQznM+TpEFjawv5O9besyENJgO7QhxY4oNt6fylf7mK3of2+hZbxIUp9nc1IWxMlngzA2dU5h/EKUXTFY3Q58jwK+rFyVdJ0h6Sxj3gYwX2yGrWOOA0Uu5XZ8WRzFM0/0amz1ghnJ1tQI4PrihCGNNH0D+3BRVo3m6OERQawhbwx</vt:lpwstr>
  </property>
  <property fmtid="{D5CDD505-2E9C-101B-9397-08002B2CF9AE}" pid="30" name="x1ye=33">
    <vt:lpwstr>orZPpWP+KLzEr3m3qj0WHEaxiAfOqO4LcR2WFKAXlOOtXXm5oU4Z8w9HfJMikkdQ4wKH2JY6RDfsUcfLTP5IXaFTjVaCaJoP5ZXmS3wqwfmy9zA8XsQipT1eZmWxKvguh9gIlASut4Via6qbRYkBH2C/vDFDf+Km2gLH+4q4E5Ch/p7HMNw51gikcsFYM+s9YiGO7bTWT9DlWXdFyoE4FZDQ4UYopKTC2e6FOPl9OCQZ27tUyqMBgk03g5YraFZ</vt:lpwstr>
  </property>
  <property fmtid="{D5CDD505-2E9C-101B-9397-08002B2CF9AE}" pid="31" name="x1ye=34">
    <vt:lpwstr>FjFWlzIeb5mHV0DQj2+/FnD7YSZTIajsChmLLX2vucVpGMtUrPNqQULpI0Eisl2eR8GSAGxBt9tOoKWiGblfRDjcKwrArfMxDD1YWFdWRivK3kiqTw6n10wHlJuMaP5q1NIjcnoXCFlVGE9YMBPeywbv9DE4xYeuIlRY1oGzEsxe0A6yd/h3dLTUrxoeAE5uDsEfmixOy6XCLQxdxwq8T8E4R3ndIztgFu0F4YOjl9I7qdkZJaWC+8QzC/yAaTl</vt:lpwstr>
  </property>
  <property fmtid="{D5CDD505-2E9C-101B-9397-08002B2CF9AE}" pid="32" name="x1ye=35">
    <vt:lpwstr>YMpi/EzOUArIGpMr0miIdNi4uh9GPPtS8WO8QcDzRVUc8aeGV0nS3hHTDh09hmGRgdgJz3vKpYl4YSCatihSysPJk3tlCNjCRGl3pmEDEVpkvIpnjYcqqYCWuCDnZxqr1ytZcR7qcVN4stIxe/Nge1Lg6qoOKzqNt7INApmwFkY3cVOaFaMqrlFbbkug1gqw6s9IgiR4DUYeMsfmc10GYRZySm1J/GMA+d0V3Nql8JeLTt/xQwHbyRr0CzIeJZM</vt:lpwstr>
  </property>
  <property fmtid="{D5CDD505-2E9C-101B-9397-08002B2CF9AE}" pid="33" name="x1ye=36">
    <vt:lpwstr>ZM0Bp/mCzGZfpG2aFd+HNO/sXqMaY5Z9tR7Midtli/LyVuk32FC3+Jvrv3X8HdkEGN1FJDEuQ/jfQlpKaKNS/Oue0IePUG6vwGa0K4jnXuGM/3MwegbTwuQfnGzKiFWM8jxJsrT4OmHyaXRzvRYyEESHBP/lFxUA0SnvQZHtW98qv9pzgWFfEfnt7R76mAfTYdmEFaaiPaCwqfYSYm/ZS619qJJVyXpQRfA4SXkgkVn58UdTKI9F7VR0snzlcHl</vt:lpwstr>
  </property>
  <property fmtid="{D5CDD505-2E9C-101B-9397-08002B2CF9AE}" pid="34" name="x1ye=37">
    <vt:lpwstr>QDePzzu0ktHNk+PDqJrVFnXU1iXPUwvWnAGggjDkgRzqJVaYohR1Kxhs4jOPgwyo0a8Uoj6feCAOMXfJc3n/nfAq4V7HA+iXHeZ4aQnqd1pPhDyhfKEsQSHBNIP+wiPBJ39V+pz+TdFJf/sVDuPvB4sUa6VszD/d4D2igBflYBPBH1Urk1ZCCsT/x0n1ERNGzYC28CAi/FM4kRgiOZloupgsmWdkCv39CT3A8fCywA3DkDz4HDHnhhbFl4A7w7P</vt:lpwstr>
  </property>
  <property fmtid="{D5CDD505-2E9C-101B-9397-08002B2CF9AE}" pid="35" name="x1ye=38">
    <vt:lpwstr>tR5e0PRd9oXusWYO8FESJX4uwhCMv8jRmNP8eB0BFfrKv1ZjaZ97KuT6WtXoxHx+OWVI9YLV6VyEl3Sa+cixUVL8ngqVbH/bSQCHoVsnafvKrlf+Tvc3Lup9zm2qW0Yar7kPuPVSNXByPDItjltNzdiPxFbj/yqLB+AIXvfErRUIWJ2WGsIGr2HFyMeUxAWbh31LkywhR0Hc5wwho+tJq3QPBecVKuInqhKCJ6AGzRJ5FzhuJJSFf+WdGGywVGE</vt:lpwstr>
  </property>
  <property fmtid="{D5CDD505-2E9C-101B-9397-08002B2CF9AE}" pid="36" name="x1ye=39">
    <vt:lpwstr>NjP+/qcfArWFiYszl3vFBKR9xzEnyyAMVtDvjHIy4GZ3tHTRejOJl3F/ik7N/ZHbiLU33kfcrPKqXZDtejtKufHuqnftw6qGUBBHARQHav5bXULDvtncA9xWm9TL6w8kqz8xhZ1rPLrZUotyLWxS1C1GziA4RkVmDEakQGj82gXXbkSGwJz4WaM3EXCs8/B1dNGbdq67TVTJtSyO/QIE2iGYOidGaBQw+vamMMg4xChQ7h5bJbuPPDgqNfxs/Yi</vt:lpwstr>
  </property>
  <property fmtid="{D5CDD505-2E9C-101B-9397-08002B2CF9AE}" pid="37" name="x1ye=4">
    <vt:lpwstr>3RSzm4l9kAQUZSOx/uvc20LnspGUjBh/nNbtYI7/nDHyVKrk37gigQcUDs3sgUnluy0bfQYzcNnPs90yUZIWds2n0RGIVl0T3zvCpdtFMEoJ6EHdiVcfjWaisMXsfcfhwttm+h1YwLmrTtMqOZ27OGCM9BnOGzUNyk4N7wy6Z0bYSWxn23eCx5kgWUnWzYi3TA32qYZBZiyzHWkbspJh4d4lkUUpa+U3WyBb8H5CldsN2cs3Xk3M3sAs7F58H9u</vt:lpwstr>
  </property>
  <property fmtid="{D5CDD505-2E9C-101B-9397-08002B2CF9AE}" pid="38" name="x1ye=40">
    <vt:lpwstr>ukNVn7/UNi2TRdQNxGXS4mE4TXLDCO2m9fZlLKlGNScdi68B79ZdEMUIrKSM/NM0o82LbsT+JGn/0T1niJNUF/sjRFEQ5fWelY5t8KsUeVIEWRtwkU115z6t/6RCihKkEWAKiBn9mqJTK/rf9jf4vPLnxH9g+t6VRRDPFdufZEkPS4VskhJ6S8wRaA2r/i4i0kOHDQlGNv9qEbfMkRh9V/zuztMyJb28QJH/PgQe+UvPBK9rJYVvD4eoIhGoOZD</vt:lpwstr>
  </property>
  <property fmtid="{D5CDD505-2E9C-101B-9397-08002B2CF9AE}" pid="39" name="x1ye=41">
    <vt:lpwstr>GGaE6a8VX0UeJvfirt2h7uK600OqS9kyZReSGfFX+q79kfdh1upX70O7O152PYfFUuCNGgBb1i3CZspsY6/zgMkBEbnPLYpxO/5ngkOIQ/eYc9jJ7IRv80k7ud4nzd5WNob+1J6brM5hQFKKpCxJBjfhh0GztqejIsY1EOA4Ga5Y05Qn1lGYX+XKwK6jgbccwVWlrdkrNxfLeEqJfpuVvvmJkwTrE0Ye2JYw4xTi5knAIYcxVgPmHHmCUDv8gYU</vt:lpwstr>
  </property>
  <property fmtid="{D5CDD505-2E9C-101B-9397-08002B2CF9AE}" pid="40" name="x1ye=42">
    <vt:lpwstr>/L57E1UaZCDZOKCmalxWZbdpjVD58GHqCNZBnuSYLizcj7rH1Mh3Zi13dLFFfJkoNiKVzzxfwNBTsfLs8wtm/7EKy8YWG6SXbQPXSOPu/UK2rI6/DnLq/dzPCd/rl3CJA+Wtmy087KoNItl8cKsxMIMU+dHujyKzG+fimRVFA7DQpNnFt2mxtEHmB//g4YR7g4yfaW8MI2raKNXi4W1SOVv9LNaxuQ9VbaBZBE6MmbdeeUt4F96+ATjdNB2XGOw</vt:lpwstr>
  </property>
  <property fmtid="{D5CDD505-2E9C-101B-9397-08002B2CF9AE}" pid="41" name="x1ye=43">
    <vt:lpwstr>1stdmo0tPldqac3Ws0La9NXElXRjr/xqx7Dv+EiKbn9ICcchrs01imTI936eZ3o4SP7bNi/GC1+Q3yD0xcFasoVHAdccrc0qyEAcV/bVuXpH1qkvhSzmjdww1OaPv6ZLkoIu/d9WHFMMgVvARR02AyDP0Yx8sILjIaBvdsJpvwviXRAu7LNR5cHpvyLPU6kzHJDxgixlOmWLze46EAgLTcr7Nh51Z/PtgVqTIonrP7E7DHkB5/1KOVe8F1Hz8qR</vt:lpwstr>
  </property>
  <property fmtid="{D5CDD505-2E9C-101B-9397-08002B2CF9AE}" pid="42" name="x1ye=44">
    <vt:lpwstr>EJmjsydUuLsfFzvjBPDMmHc9WxouZe08XmH9TSldfuNSaYkXl3YG5HAPjf0RJh31ujh5uZTu7BE19d3omJV8Ud0a35Uhg80SNoN95P1TsRUHO9E8lIEs6kB0RCihwqu7Q09DlcCb3cEI8tGv2WpH0mMC2oPDfmkPet16eVVNZW/JlFqKkAlMW1e3P/bgnk2Gfl6TnRO1JuGCk9oEIngkVX1Y/aQZgGDHjIQxwqv0JhiUe3yWjNG/ICUdAqqA56+</vt:lpwstr>
  </property>
  <property fmtid="{D5CDD505-2E9C-101B-9397-08002B2CF9AE}" pid="43" name="x1ye=45">
    <vt:lpwstr>gXoPFN5BWYM+5DN2xNDj5keII0Tac6ojBUof2KjAqP0sEvWcrrK/Pi7sPrtikE/hhYUP0x0gDubaarY4yQsnWWrw+HB60rxsCn5xJmmkeE84VnKe6nIBaUwecZE0N7wsEI+tGdr4DGonncmiD04QjUtbMn1PrPtq4PQ/2npbYf3dEO2cEyvzBPY2P8yGjHsbFDF6vxT1pKMT5kJXTsR6/1XEuL0h2gkjQdI8TSvXm5+bEeOi7DCFLzGrGy4P0tx</vt:lpwstr>
  </property>
  <property fmtid="{D5CDD505-2E9C-101B-9397-08002B2CF9AE}" pid="44" name="x1ye=46">
    <vt:lpwstr>sXde+H/JVC7tRdvKfP89f+MYspbzFR7/HnhsTcnXppsp3x6H9hv1ZNguY/v5YEbQ4yTX2cdho4mgc0xAGzrM6Nj/keTlwLPye1cm+zAkunP1VfE0Gb2gT+M9NrlyhkdMQhAjUqUJgZ6XRtkUNJu32W/buAQlI84Dsz9tVkyl9/hfgVmkoy6gmeVJOB/tDA7CUruQZhaE3oEvPuCio6NkuLhpFlPceWfEIedPDK1Dq7o6yFq39X66uO64uaJK9VI</vt:lpwstr>
  </property>
  <property fmtid="{D5CDD505-2E9C-101B-9397-08002B2CF9AE}" pid="45" name="x1ye=47">
    <vt:lpwstr>xzz4/mL/W163AShdxi84AmUB6FRwhJjhlT6Y3Llml0WwVhtIgYpPhNRGRLZvQ1rmbdA+eOXyskQHAdaf+Z5bTP9F/Ynkhr7P6XpER0f4OFHcIG711GK4v5vTie7jnS0pngOuU6WLQZtKBkGCGz+707BnRQ9heKzJEkRc5JYNng5LQesVR268RkFAN3rstArjSVzV9N5kvS+sUF1AfEeGvoe2Oe1IrZcs8cwMOUTY0B9EL9E1bKrtLOYQCIl2k8V</vt:lpwstr>
  </property>
  <property fmtid="{D5CDD505-2E9C-101B-9397-08002B2CF9AE}" pid="46" name="x1ye=48">
    <vt:lpwstr>LwCwv5+Sb8aSImx2JphdHPH9rZ6ekHHNT38cFQ54LbL68EHJO8W7HUMw8GfAf6+/eVSBlibqdBuH/LmbVcVpbW9AErMSuiza/jJt4hr3iOIvKOQ8HQp1W1OqlfHzVTa1xVDT77ysRr4Nty6JmuDLUesjMvkbe2HJG9m15MVIR5F17VohMoL/0zqhzX+yV/KGfCh2HKtwvAWz8U7b1J1G3c8ucZe63jquE1rmKRrR+ltC6PuKVHoney/plmmTx8U</vt:lpwstr>
  </property>
  <property fmtid="{D5CDD505-2E9C-101B-9397-08002B2CF9AE}" pid="47" name="x1ye=49">
    <vt:lpwstr>MjvF1aIZCg0UwnWO/zMfC4ao3wEPiEGQoqKhc/IlpXBSHjXF1muRddKVRPPy9HLGZoS91IZZ4cjiTfaJwsWl9uL8scV9QooxJR7ix3zfiQk0jVTxY2624fnyZTVJ0ePpcudYivVXl2rEbQsUYIyS9HIl4kzbUWUiaOm69pRybeD0xHS3zvjmPKlTJ3ks9RQkoBeBSP1qeU1Cadddb982GzbOE2WosezTzxKTx63oLNwS1ZKdcMaftsEi+gKXR8B</vt:lpwstr>
  </property>
  <property fmtid="{D5CDD505-2E9C-101B-9397-08002B2CF9AE}" pid="48" name="x1ye=5">
    <vt:lpwstr>kd9Cc6dLi0l1wNaqB1wP/ln+WhtGEpBrDNVQeuQj2E5f8oe+SNuOHFlv5H/fT3ZY2UdQx8CQvkJ6xC2XPaHtnHjuCxXt8kh8SpMHjLFW6BkENDVIRqasjRKaHzn+t0rLq2tWZduq/fK66a7C8DCdyYoGSvA+cEbKyB91zjCHkzjhkPqXCCRDfBmFWXrdub57/8hLUtcYHkW0H0aSzzMqSbO16sphz5P2+FxBxnBygXAyXW9sJlrAzwDNhOUOeEL</vt:lpwstr>
  </property>
  <property fmtid="{D5CDD505-2E9C-101B-9397-08002B2CF9AE}" pid="49" name="x1ye=50">
    <vt:lpwstr>rxbWUmD3Evj85/s7sPUzTtb906FJh7t2rP+zjpfp5Chq7LNsRU9RNoJvvDLBvINoD4xjUm515e59Az33wZL+ixbZxrV03/Jhya9SLZ+x6IJdW/p1trC/9C6Lf+mLXQxD0LyLMvFU8Wt0nbYkTkoHHURTqNhZ0fffXeCBSSLVd3jDnrG8PnLmjhO5bq8h+yno6GCZTuvRaSYfktscrfOBu6OZCTZQaT9NMHgYL3XKK7vNS0JErKR78DKvcECpisz</vt:lpwstr>
  </property>
  <property fmtid="{D5CDD505-2E9C-101B-9397-08002B2CF9AE}" pid="50" name="x1ye=51">
    <vt:lpwstr>JmDWvoj8yswYDOodLjqyrQcwUY0E47zHWE8+b9cPu/ksXn+yUuqIG8npdlnZV+iaVnREzHAAX0YCiKix//s4ZGwQrnsjXsC4VXvdKQhMMZCKBq0YoiPzxPYMToExROIZfirv7D76ueJI7UNfTBMo5hMS+y2VIS9gHIsBPprIw/2jm8z4xccLm/FdKIuAXdUWfYE812RzxXK/l5Nmhdp3M0oX4RIUyVV8SH6Kk2yPZe5HRWZeCZZ6B2PLhSBEy7A</vt:lpwstr>
  </property>
  <property fmtid="{D5CDD505-2E9C-101B-9397-08002B2CF9AE}" pid="51" name="x1ye=52">
    <vt:lpwstr>kTcX9533BZ98TNqOU06Iz9e+yQsRuFhEKj9icECwKQnKWXrip3YB9RQNqtZmYx6EX2H7+kNzNA72jJo/3N1mJa6Bml19OSvldmi26m6H2DkzgWSE5lJ4y9PogOZpsiLHGrUwKmH3EyH/RB90oK1Kh1z2rp9RTPnKA0MPQN8yyKrxxznkLr4tZPGY2HsxVq2M16YBzk2S1tp2n5imuTek98gOReKgRsPx0UaMagKafNmNmHWP6o9UCINzJF6sp3k</vt:lpwstr>
  </property>
  <property fmtid="{D5CDD505-2E9C-101B-9397-08002B2CF9AE}" pid="52" name="x1ye=53">
    <vt:lpwstr>URTra8b3NdkDR5q1vYYAW+bs9Tor0jrYRZnsB0L9ol5h/VKWDK0x+PITJTneFjAZ2zTdbfNxvFRLUQR0LP0k6173S2t5Sl+MFCusqom3/yQ7x7J5wRmr/QY6b7dWCa0ElEi7ItX9/QpQWL5OSQIcseEQgEj9vKWJ3rnmze/WO2R8HqwjyAcFKcCGhaSHF8goTfHOix6iMKO9CWNAkn+LjTcVHJH/bBFE9LHvAJRAl1EL0HQr5WyxC8xvcvuh5ws</vt:lpwstr>
  </property>
  <property fmtid="{D5CDD505-2E9C-101B-9397-08002B2CF9AE}" pid="53" name="x1ye=54">
    <vt:lpwstr>FIRpSrRDUPCg5DdKE+bDVZL+Grb/oSqDLPEtGvhKQfz/Z1zxYjgd7n30XIAzqdPxkO4BUeaH/4C6vAeS1A2pALRxpAqtuCuA7mmCUU+CNiNzZRJfv5lp/7GHjja/ucJv3JoOQj0vTnFoHK1pI/TseTaVA4RkZo5Eaaw+bfpxQtzO3vPtuv+ud1fw0Oc8IESh3Jp9utMiRYe8bWCiadOTl2F1B16qpSNe8qjfdraH2MDmfZFuPzUNsre+NmJu3Z/</vt:lpwstr>
  </property>
  <property fmtid="{D5CDD505-2E9C-101B-9397-08002B2CF9AE}" pid="54" name="x1ye=55">
    <vt:lpwstr>+pBwh+QwSwX6aw6uCdiORcbLry83cxl9p9P746SgDEeIwIuGxaQlH+8vKmWvioUte/GXzmZB0ok+j29Y+FzTnRAxm+U8o/txEgD8eUq14rM5iw++ZjcuPgNUewoVQ+Mg1p33eSwZFwvLA1HdyRYlYVgnjiRK4HOqIJIF6m1e+yP7GoGwIT99z54ewD0ZtH2n48QcuQlKqNpRZv5yDJ8Nr6DMz0KPD0J5y/E/EuiFks9irr7YqGPfmya9/4crDOe</vt:lpwstr>
  </property>
  <property fmtid="{D5CDD505-2E9C-101B-9397-08002B2CF9AE}" pid="55" name="x1ye=56">
    <vt:lpwstr>gLgVFrcdCaQOWROpYW8/Aw6E2H+jgpBR3ijqDR4c4+h1J6ZsNpRfX6Jh/2YaVrwd7UKc2eISs2jb7F/uhv+OwOlh2EZt9z4Rwox45uUdTryJDpgNLBEkkA2lWPHsjPr9sX/VdfqHoAYVnhuX/ughMxy7iBLECnriIc5o+tmYEdRpQbzOn6DiDt0fnoSLrU5J4yIOhOe3H+LhMSXunEcl6Suh6ZDFSrXUN+Jyo1pcdlWubQnm7gij+tbnmMIkFFU</vt:lpwstr>
  </property>
  <property fmtid="{D5CDD505-2E9C-101B-9397-08002B2CF9AE}" pid="56" name="x1ye=57">
    <vt:lpwstr>5ixjb+usdGhnpPxBk/1TG1vEvZeQxHGq58WP1Gy6XcEbTYuzfiTB/gEMrk1cQVfI1H+zVL+GiBvfX1ML9JYp9AZSJFKrscGMOHVWB/iZp2aHfKqGXUTsDUFcG+2tMcoj6lmYBcsYipYfIVHrQ2VqXukoNe2s0IWyYpEYzZqJJ+8WycvkEiTeEj5lNCsZiUpj/jsyW49JAvMlbpHPh2VRA5NiaQ2JrgRtn7fzsU7AEOF63hXlmTl7pBu0mL05UcZ</vt:lpwstr>
  </property>
  <property fmtid="{D5CDD505-2E9C-101B-9397-08002B2CF9AE}" pid="57" name="x1ye=58">
    <vt:lpwstr>3ycwwRnLjIC/ZE0L8zhVj1CdIxNL9ulJNfLYooTc/1XKyAXRgq23VaBCNBfIzQKHseDCrVYDjoRMqc50hDodIPkNVZQEB2gSQmG2Nz7C6Mo05/q+c0OBvrTMONZdWL6uymzr2lXYqlyzJL0CGNP3Aw5/yPzXdkyRoxzHPfj36x+QGLR9tyio/8LLJKwP7hPNbP0mQPdsUfunvm6Zi/uPAXUA5wg6iNdu0CWi/7B3MEN++reHjlXwSH0u9BjMaAT</vt:lpwstr>
  </property>
  <property fmtid="{D5CDD505-2E9C-101B-9397-08002B2CF9AE}" pid="58" name="x1ye=59">
    <vt:lpwstr>hOTQwJmsrLQsk27p+eCv/4+a2V1neP8exQVHVOhEKdBXpOuaAtJbdcJjJuqjC6l9IyqWie9GoVdTXBXXJ1iZhDQ1d9sLFlUga+iIZchcxZQ/OHMEVtwm+HYYv9BXy6kv/whzqaTe1os8nAeGew2LmyYyJWhMPMZniky/pbHdmQIPdcLxVsXA76WbLUfNwpMc+fTwa5o2tbZBKb6kVzflDdvfpPzcAWkykAZgkwra/VaJ02hjpe6RIoh4t5kYcYc</vt:lpwstr>
  </property>
  <property fmtid="{D5CDD505-2E9C-101B-9397-08002B2CF9AE}" pid="59" name="x1ye=6">
    <vt:lpwstr>cjcyrFXm/+8RcMuBL/ZwYgHwa9VG37utBe9VQ7IdGg26lXsHezTBevtBnhigVIm2agXeGxQXjFHc48ox0hsst9Juex2RuH3SUOXB4Odwg9HyJTe948HT5J6JPRoveDO3ZJefxmE+ikhm1wlIK9uwBCPpTsJBQF/QjZDJWPNvP/RisaA0IdDtq9cJyhBJv/9i+JYMQwqdzna++JQ57tffLyp1+BS7/cRMqj9LUgdP/iZU930QZoUqEFRLjSYVim9</vt:lpwstr>
  </property>
  <property fmtid="{D5CDD505-2E9C-101B-9397-08002B2CF9AE}" pid="60" name="x1ye=60">
    <vt:lpwstr>AhQrjPM6PZk3zS4kIV8ZjtzR+zS7PXd5PiwUcWvT/oQy5ZftwP9GWFEI3g7DcaxzCoky4iO8K/lWfuQyjkYUAsnlvsO3gt7GybmGD3LHe/PlnZmcLAHF68qPMIHPYF0PeLs2vO7pd56H9CjZxEp3dYwtJrGuyHH0ozT1Hwn9gXPDQSEa/liJkdvrxZE8wTbBdfVlVoxgmwjt4k1wJBSfEJGxUVPnbwhNeJexxApelWWO9AzkjztRG36wnjdWgme</vt:lpwstr>
  </property>
  <property fmtid="{D5CDD505-2E9C-101B-9397-08002B2CF9AE}" pid="61" name="x1ye=61">
    <vt:lpwstr>ivx9bLnUi0eK+3TuM+mf793ZYqs78GoYl8GzbTebEXDu+xvXOXHLvEx45rmUGhlLgvm18AyCG28wAYrKndyX+jgxyGDLPi9DE8Kwgw0JW8WDY1M4q1Y0ZoAa0VE0mFBvUEgPGH1ysd4t8pMGLQMGuqXE9fofSV6CoNVLjUyWWXgCSt0zhz24fhrje5jF1ojoO4vNsqeUOrnElZh3fwbfV3N+YRb8yZbo/u66u2x2hv4bp5YNt2vYP4hsU0OYLVP</vt:lpwstr>
  </property>
  <property fmtid="{D5CDD505-2E9C-101B-9397-08002B2CF9AE}" pid="62" name="x1ye=62">
    <vt:lpwstr>u/6Q1OJVGfUIxSJ0mUV84Z1S6q3TVEc+dV6kZXpWFKJPz45C3PWBYq475Vrp7eGFgGeka5ytBu+4XLRQJPwXzRqSGgZwe2/aUxTn3E9RdnGQft9WWGzye5Y3I5+Tj3wEvWPyYHLtCSWhD97gWb1XQdkd4X+MvQmZ7782z8jtABlaYT4oCb5/zUhwgP1WvuBCHPI6NgacSh4Qo3b58rNFO9oHGtZcG46J3OSr0DXF/gz4kZ3lpS0PU7rtCP6KPWG</vt:lpwstr>
  </property>
  <property fmtid="{D5CDD505-2E9C-101B-9397-08002B2CF9AE}" pid="63" name="x1ye=63">
    <vt:lpwstr>YMo5VAyxjGc52j7d0Wme+P+IsuQQGZ4bvqp2ilRR7sn/yipRGXof+Tw5c0wh04FET43bxdq4o/cmoXMjudOZOjEwt0eeeGzpSmriAvvj5d12XSxwYp8leqvTOUcf/Vn66HZrD4YFFtxaqjBEOpw6Cllen27RivkdQpWcwPLcffjz2ZuD9GYI0t6tOtMauYSmWrv7DHyTS2eWTkNvSwq6xoZ1sbK1p7YIUi1qNCKZlmgWjHt5SVmdFfXovdR9UUK</vt:lpwstr>
  </property>
  <property fmtid="{D5CDD505-2E9C-101B-9397-08002B2CF9AE}" pid="64" name="x1ye=64">
    <vt:lpwstr>M3MqNjy0dm76i7Jj/VHOku+KsrcsCRysMOhAhOMyokV1fDTt7Vf/7cOrF+fyd+CZvVCumlwSCLCGnJ7FVIRWTSNVbsjgXH6WPs3AydHcNWv5wQCv/S5UQAmprMNrzQTl04FP2FEBt2nNk/flLVe+yRdY0+VjnnfqMjU0BFTZ5cwiwf4G+/l4yLCoZzgJ+5pNiQ1iK7w9yvcGmx8gQ9jiEOE2dXdM7BF+CvxsF94CGYsfS7Zk8OGNjnWvzI/U84D</vt:lpwstr>
  </property>
  <property fmtid="{D5CDD505-2E9C-101B-9397-08002B2CF9AE}" pid="65" name="x1ye=65">
    <vt:lpwstr>d6IIwK2evBtZUheQSlDjMub/8T9tX++xK9a/3u74N0w/r4waUf401eSjbqZAf8C1dMzSNf+SH/T1nxz8rqVAroojb4z1rtUWaO6h6PN9hXnLUU1n60IlX0kiR9BXuZ9GOsGN/Tfx4J4osbEImB+zeUSuZ9sMJHEguKHitxzXTYs0xib8dSqInG/ypmj//RcJf1OwoB75YUsYx9Zzk49wR+Uu23hojDBQLEKypX9E3xYfGMYI3aYhGTvaN0cA4eA</vt:lpwstr>
  </property>
  <property fmtid="{D5CDD505-2E9C-101B-9397-08002B2CF9AE}" pid="66" name="x1ye=66">
    <vt:lpwstr>CWegLWpwaiOcJ9/6FOCls3D/X6YQiTW3KMlOuYjLX709KBcQsFJoytnhtCKttx2E/dcs4D/blctM+4NLeLSkqv3zPib7TTU6nWzOMB3/rZoQoFfC82qvg9rLhVmAjr/YjduMfYwuHrgWdFBzIUt0HV0T784P1D0NIM+noJ7/fvX8VljWgpEAXRBRHgFvJw149luLuz+mE20MHtklP4yCR+ddt8vYGn6qFDi8/SGKySHjBEQrwKUiQiFeTv+APzt</vt:lpwstr>
  </property>
  <property fmtid="{D5CDD505-2E9C-101B-9397-08002B2CF9AE}" pid="67" name="x1ye=67">
    <vt:lpwstr>goReycJyrMrSL0AMH9KgY0YpJrqAkzcPJfL0aIcJCaFOHupGNvuzcJVsojpDCejvLoZyxH6MonYlmexnyA13Ini+701tYcPDLuDAIermcbUgpxP9wpYQRg1QbSniPO3704+nZlTZeli74iLivP0jH55KbPqxXL+ZzovO946UBHRHszJGLktqidJIWssvRJMDQU5Eb611g1c6fe4/Bs4JaL5kWQnR1Z2BL/h/p1NHXKQCJIiXprvAUnhJJtQg7bw</vt:lpwstr>
  </property>
  <property fmtid="{D5CDD505-2E9C-101B-9397-08002B2CF9AE}" pid="68" name="x1ye=68">
    <vt:lpwstr>joHZ6i80RvtTNI3wUm16EankJ/hQK2HJqP13G+97Zn5VMDJi3/tMalemMpG3j9reDPivQRoJh6Nk8fYWP9YCDXA0VzRf8G8Y/3gCYHhsQeWM5NSggqcLc384G/MzKwxUxQyF2OwsopLvB8pVXUbOucJJRYsrdVGE97saLlwqsVPWhnBnAMs0ma7RKafV+fyrLUC0bJws+vElQxcZ5aQCR+8rlVQE/BO94BnXhaU6Go0iqwdz2S9TBuajqd0ENcQ</vt:lpwstr>
  </property>
  <property fmtid="{D5CDD505-2E9C-101B-9397-08002B2CF9AE}" pid="69" name="x1ye=69">
    <vt:lpwstr>Vf6JGF/Vu+jsHGV+RLEn1VTHwSw29hU4t5+5VFLN4njrlWUdg1jvXMZgjaBpe/Y2A8PBEa/kj6kjVCa9QUj+xN/s8KkSwKkv2qpoN5JzzeYRpfdF5GtQQ1bHK5aIYSghiYdeiHzIJHAlcZpXp8DdD2uWrShlSRK7jDN2775m7+p4v6ha+YjPWT4HuXxYYG/0neVDOhD12PUzH8D1bc1XgCZSZQyiU1+udjjGJm5yQ1Qj4fsuqgtczIeDgqhmkZV</vt:lpwstr>
  </property>
  <property fmtid="{D5CDD505-2E9C-101B-9397-08002B2CF9AE}" pid="70" name="x1ye=7">
    <vt:lpwstr>+HvHO8iS+n//lAZeqoRdd8ISQRF4t4J9NXKaoVX21fohyCzwOVUgzdF8is6xRT///72lE8Mwoz8B+tw7Vewl1tUuwYTA+cKkJikXDnuvXWqetk6qIR3kjWGYO0k4HAkKIpzktlaf69Tv4+lkMGh6NUTexg/S9OkdRQr0Sq3Of7VfGHGbwgkI0VntQsvuJVcm8b7PUbrLockTr/+AUlw6bT2eAjx3fGtpsKRmMMLBxqktexs6HnXjH5IK9YPe1ni</vt:lpwstr>
  </property>
  <property fmtid="{D5CDD505-2E9C-101B-9397-08002B2CF9AE}" pid="71" name="x1ye=70">
    <vt:lpwstr>xqQfcpDyuRkC/K60LhjvTaA8GsUQIisX/4KVYCmQWZXzAPLPvNhiy/bLEgwXSsgfqLMP7oWHuobiTeaQDEksLa6ldo9SdPI4YoPfn5IeHi9OT2A/xYgXukyPB4XIzB2xuLq6JhLs9HbGaf20+rlRLgbbgg6b1q4cwfOjRoUYsE8SKPQ48L6gEtdHU7eNB/bASfH9tI/oxZZDaKV66MllSTBD9Bm386nnKXvxKZhZmzzsp4GwRVvlpDR9gEtsf2Z</vt:lpwstr>
  </property>
  <property fmtid="{D5CDD505-2E9C-101B-9397-08002B2CF9AE}" pid="72" name="x1ye=71">
    <vt:lpwstr>d9TYBOrMR5YSKkvTe6jopVyM4iEvCs24fN+3CIdSQrjQ705fu/4V5P3RaAU0gn7EigcPbSTMSFU2EFyk6jE/44OubHqKSf2XKzvsPNYpKqX4wWVVkFcIEp1wPVz4HPePyzlWxz3hdMm9yPAN9YMudOISwzSFEQEtuiJjv3nGauCVTkMDMDxpOk3maaWpCL855h9uGiz5GqXNbAepzUW2fkxj3yM3DRvinCu3MAF7v5dNylx4TaHqwSRqDbnApDL</vt:lpwstr>
  </property>
  <property fmtid="{D5CDD505-2E9C-101B-9397-08002B2CF9AE}" pid="73" name="x1ye=72">
    <vt:lpwstr>u/Wgf2odm2uJ6jeprag09ubEGFUkxe8XsiA15xOv9D4rSykfx8UjxUNkB7Knnf5+9ssXFFcYYxeFqDZ1b09nXdN9Ev39jt4k+jjiJYpIW1TGCb8bVdKS1aMkdmOFnUZnoiHQexA0F7Qd5x2CZQSibcU3ZZ95HQJd7up4cQASIRToL1qcTpiiHHfNDWiCAqOUfXJA11qew9zJ/POVMVTpF7lFntxvYLgBlhk73smPxOR5A8h6wd6DxG8vSdyO3GY</vt:lpwstr>
  </property>
  <property fmtid="{D5CDD505-2E9C-101B-9397-08002B2CF9AE}" pid="74" name="x1ye=73">
    <vt:lpwstr>yyxPd3+lJyVmwLX1b5MEvv2JgAKRhZYVBfiCDfhIGdvRtdLOHIlch/tayb+4nEnq+iXPqpUsCg0ajuO+gJWlta1Wt23hU1cFehfI5f1G3ij9gN6HfrXMX3hJbaBh6FC4Clr2NtdGQ7FgMohMghZLEfAQO2q9lseddtC9rVWxzX2ZzMM/6bOhSoaag80Hap7Ul+rhaIJmCaBPH7cBbmJqFRUTfKHEBSGijCdI68Tl89jRs+estZNgR5KL2HeYhfi</vt:lpwstr>
  </property>
  <property fmtid="{D5CDD505-2E9C-101B-9397-08002B2CF9AE}" pid="75" name="x1ye=74">
    <vt:lpwstr>BTARCAzt7VvMafHX55/zlgVwJ2hPYYc7YuoQ0lZt9ZtKy4t4E8JBK1Tox2TORkTWhtolhFc77QPR0dV6dP+A2KcW8mS92Z3KegcEbJcnBYsQ/QdKNAFkG97jMmUrFdinwnVDkiawwFBcy8o/RGOudZjFN/eCmK3wwijgK1ivyv+zS6f2MfN6lJTmMm+iNpEN3ELbAN/m8Rrd65sXRDfgDFtYDhH6zp0MnFLR1f111oAQ6LJ0TQEBtSqUmYKjYm0</vt:lpwstr>
  </property>
  <property fmtid="{D5CDD505-2E9C-101B-9397-08002B2CF9AE}" pid="76" name="x1ye=75">
    <vt:lpwstr>twKIS2/jz59CgIINZVrG8t1oZ5tvX7DKpAD1jwcewZpb8fjuh1Jokh0JyPoOJMlEZyx9krmGT6j7JyIgKF7fB+XPXHynEsji3C9MOYxs6wnFv0VRj6bnJ2V9a3jlEySNDhyfzQU/nWwPR5VRXsr3I7Y6NjiH5eedwwfA5Xmt6CwGN2Ugm+GAKQFdGCme+T8xdwl6eupBGhVzUbM8tyi3t3Uj51XFigKnSaMIME7T2fzkF1z4mBfs7W+DSLemubG</vt:lpwstr>
  </property>
  <property fmtid="{D5CDD505-2E9C-101B-9397-08002B2CF9AE}" pid="77" name="x1ye=76">
    <vt:lpwstr>YgQ0IgeGdxJw54Bsepa6CUR6MtaVDRGRCSAVfaiiGBzJYdT2KfWGpBftYgB+jHSdwuE8NO70X8ld2osGpm50EDyRTVAmjEkHxp4PCXG6szQS2TpRvHITXWZBsbPYxNpEuirdbPBEHCc8mP6Dtsl+xD40m48++9wXhVhPFZSxXz3d/ZwFz3XR4fH4U9jjaqpSOCocVg37CAm64n7oVo0Y6bsaMuGZ74TvmoB4T6KOaJhMxZEf+SrxmK3+hKZKm1q</vt:lpwstr>
  </property>
  <property fmtid="{D5CDD505-2E9C-101B-9397-08002B2CF9AE}" pid="78" name="x1ye=77">
    <vt:lpwstr>wI6sQRkU2aykHOAUYz/QY840stTzHpaqiCcy4V/JgXFT//sJfMsexvM1GmfZuJkBxfVig+kupiKq9+Jf/NiOvlWN9G5qyz0exSvqPYx4t6nXEZCOSUyhKt4XJkBf0ROXzlS5TRuj0NGig5r+Z/HrgWqn9qo/2ruzBNwAB69sHl/GGMV8dixtGpqk5sVacGv5xsUDoeZ4djqm64m73c+TOmWgej+llrVMjm329H7BPJzfNjrhhDGNKo2lbx/fYOa</vt:lpwstr>
  </property>
  <property fmtid="{D5CDD505-2E9C-101B-9397-08002B2CF9AE}" pid="79" name="x1ye=78">
    <vt:lpwstr>Xx3y+OJtJJqkLhP3fkwlly9UGvV8/JjVPXlN0D7PnireqoOkqFwm/QVaPNlR1SkHwiih/1D8aHTxggTQAA</vt:lpwstr>
  </property>
  <property fmtid="{D5CDD505-2E9C-101B-9397-08002B2CF9AE}" pid="80" name="x1ye=8">
    <vt:lpwstr>jvdxPoVVVzwvKw5AhA7FBXEt+1NmpEGhzq8eTs/Bs47Lyk2ZuPjJ4lu/i/3F8QBcs6vCZ0hjArBBloocrEfAJP9SSZdI3NzjXyXF5BfCZ2/US3czpHInxPCE7peqRcXvjbDTo7rQ40AE5dCtKLI4WfeXi6py4LKxRmAoJTnZ00GXsUw0MAUA2iYfznp7wSpTwLJ8+6Bljuj3LtEYpRYM4wusNQ6h0FggYFipVt5h8+E10xX7luQEVjjnDQdGLN2</vt:lpwstr>
  </property>
  <property fmtid="{D5CDD505-2E9C-101B-9397-08002B2CF9AE}" pid="81" name="x1ye=9">
    <vt:lpwstr>0yQbpWhIFi6Hc/eo6stdAq2O5+kE97W7qRu0jX0/r8rwsh1K41MaofKNIEz3Zumfg+bi6m504ZjBVka/v6a9imP1mwvWfa6HpjwUq93hz+WeCo89DI19lK37YM4JPDSCCV7wb519m7hIqhaysdBzNdRaN92bKq7Ig6r8OkLYabEB60bBdfQ4DoCwtSrsCQEdBLcL2YqRH8LG3XLp3kb5xnqHwFxC2zQSVo9Mz6YoJpcg0EahvKLeEz4a2sxD6Mw</vt:lpwstr>
  </property>
  <property fmtid="{D5CDD505-2E9C-101B-9397-08002B2CF9AE}" pid="82" name="MSIP_Label_ea60d57e-af5b-4752-ac57-3e4f28ca11dc_Enabled">
    <vt:lpwstr>true</vt:lpwstr>
  </property>
  <property fmtid="{D5CDD505-2E9C-101B-9397-08002B2CF9AE}" pid="83" name="MSIP_Label_ea60d57e-af5b-4752-ac57-3e4f28ca11dc_SetDate">
    <vt:lpwstr>2023-10-25T03:23:04Z</vt:lpwstr>
  </property>
  <property fmtid="{D5CDD505-2E9C-101B-9397-08002B2CF9AE}" pid="84" name="MSIP_Label_ea60d57e-af5b-4752-ac57-3e4f28ca11dc_Method">
    <vt:lpwstr>Standard</vt:lpwstr>
  </property>
  <property fmtid="{D5CDD505-2E9C-101B-9397-08002B2CF9AE}" pid="85" name="MSIP_Label_ea60d57e-af5b-4752-ac57-3e4f28ca11dc_Name">
    <vt:lpwstr>ea60d57e-af5b-4752-ac57-3e4f28ca11dc</vt:lpwstr>
  </property>
  <property fmtid="{D5CDD505-2E9C-101B-9397-08002B2CF9AE}" pid="86" name="MSIP_Label_ea60d57e-af5b-4752-ac57-3e4f28ca11dc_SiteId">
    <vt:lpwstr>36da45f1-dd2c-4d1f-af13-5abe46b99921</vt:lpwstr>
  </property>
  <property fmtid="{D5CDD505-2E9C-101B-9397-08002B2CF9AE}" pid="87" name="MSIP_Label_ea60d57e-af5b-4752-ac57-3e4f28ca11dc_ActionId">
    <vt:lpwstr>959e554a-e659-410d-8fae-9a7e091b10e4</vt:lpwstr>
  </property>
  <property fmtid="{D5CDD505-2E9C-101B-9397-08002B2CF9AE}" pid="88" name="MSIP_Label_ea60d57e-af5b-4752-ac57-3e4f28ca11dc_ContentBits">
    <vt:lpwstr>0</vt:lpwstr>
  </property>
</Properties>
</file>